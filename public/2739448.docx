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1FA" w:rsidRPr="00F25FE0" w:rsidRDefault="00DE61FA">
      <w:pPr>
        <w:pStyle w:val="WW-Textoindependiente2"/>
        <w:rPr>
          <w:b/>
          <w:bCs/>
          <w:sz w:val="22"/>
          <w:szCs w:val="22"/>
        </w:rPr>
      </w:pPr>
      <w:r w:rsidRPr="00F25FE0">
        <w:rPr>
          <w:sz w:val="22"/>
          <w:szCs w:val="22"/>
        </w:rPr>
        <w:t>En Bogotá D.C.,  a los</w:t>
      </w:r>
      <w:r w:rsidR="002E4E06">
        <w:rPr>
          <w:sz w:val="22"/>
          <w:szCs w:val="22"/>
        </w:rPr>
        <w:t xml:space="preserve"> </w:t>
      </w:r>
      <w:r w:rsidR="000542C6">
        <w:rPr>
          <w:b/>
          <w:sz w:val="22"/>
          <w:szCs w:val="22"/>
        </w:rPr>
        <w:t>VENTISIETE 27 día(s) del mes de Abril del 2020, siendo las 15:51,</w:t>
      </w:r>
      <w:r w:rsidR="000542C6">
        <w:rPr>
          <w:sz w:val="22"/>
          <w:szCs w:val="22"/>
        </w:rPr>
        <w:t xml:space="preserve"> </w:t>
      </w:r>
      <w:r w:rsidRPr="00F25FE0">
        <w:rPr>
          <w:sz w:val="22"/>
          <w:szCs w:val="22"/>
        </w:rPr>
        <w:t xml:space="preserve">fecha y hora señaladas, se presentaron ante el Centro de Conciliación de la Personería de Bogotá, D.C., autorizado por Resolución 2449 del 24 de </w:t>
      </w:r>
      <w:r w:rsidR="00FD64FF" w:rsidRPr="00F25FE0">
        <w:rPr>
          <w:sz w:val="22"/>
          <w:szCs w:val="22"/>
        </w:rPr>
        <w:t>D</w:t>
      </w:r>
      <w:r w:rsidRPr="00F25FE0">
        <w:rPr>
          <w:sz w:val="22"/>
          <w:szCs w:val="22"/>
        </w:rPr>
        <w:t xml:space="preserve">iciembre de 2003 del Ministerio del Interior y de Justicia, en uso de sus facultades legales y constitucionales, en especial de las conferidas por los Artículos 91 y 113 de la Ley 446 de 1998 y 1º de la Resolución No. 0018 de 2003, sede </w:t>
      </w:r>
      <w:r w:rsidR="00C03E45">
        <w:rPr>
          <w:b/>
          <w:bCs/>
          <w:sz w:val="22"/>
          <w:szCs w:val="22"/>
        </w:rPr>
        <w:t>CENTRO</w:t>
      </w:r>
      <w:r w:rsidRPr="00F25FE0">
        <w:rPr>
          <w:b/>
          <w:bCs/>
          <w:sz w:val="22"/>
          <w:szCs w:val="22"/>
        </w:rPr>
        <w:t>,</w:t>
      </w:r>
      <w:r w:rsidRPr="00F25FE0">
        <w:rPr>
          <w:sz w:val="22"/>
          <w:szCs w:val="22"/>
        </w:rPr>
        <w:t xml:space="preserve"> </w:t>
      </w:r>
      <w:r w:rsidR="0007378D" w:rsidRPr="0007378D">
        <w:rPr>
          <w:b/>
          <w:color w:val="000000"/>
          <w:sz w:val="22"/>
          <w:szCs w:val="16"/>
        </w:rPr>
        <w:t> andres  castellanos  identificado(a) con # 1010213817,  andres  castellanos  identificado(a) con # 1010213817, </w:t>
      </w:r>
      <w:r w:rsidR="0007378D" w:rsidRPr="0007378D">
        <w:rPr>
          <w:rFonts w:ascii="Tahoma" w:hAnsi="Tahoma" w:cs="Tahoma"/>
          <w:sz w:val="22"/>
          <w:szCs w:val="16"/>
        </w:rPr>
        <w:t xml:space="preserve"> </w:t>
      </w:r>
      <w:r w:rsidRPr="00F25FE0">
        <w:rPr>
          <w:sz w:val="22"/>
          <w:szCs w:val="22"/>
        </w:rPr>
        <w:t>,</w:t>
      </w:r>
      <w:r w:rsidR="00916F39" w:rsidRPr="00F25FE0">
        <w:rPr>
          <w:sz w:val="22"/>
          <w:szCs w:val="22"/>
        </w:rPr>
        <w:t xml:space="preserve"> como parte</w:t>
      </w:r>
      <w:r w:rsidRPr="00F25FE0">
        <w:rPr>
          <w:sz w:val="22"/>
          <w:szCs w:val="22"/>
        </w:rPr>
        <w:t xml:space="preserve"> </w:t>
      </w:r>
      <w:proofErr w:type="spellStart"/>
      <w:r w:rsidRPr="00F25FE0">
        <w:rPr>
          <w:b/>
          <w:bCs/>
          <w:sz w:val="22"/>
          <w:szCs w:val="22"/>
          <w:u w:val="single"/>
        </w:rPr>
        <w:t>citante</w:t>
      </w:r>
      <w:proofErr w:type="spellEnd"/>
      <w:r w:rsidRPr="00F25FE0">
        <w:rPr>
          <w:b/>
          <w:bCs/>
          <w:sz w:val="22"/>
          <w:szCs w:val="22"/>
        </w:rPr>
        <w:t xml:space="preserve"> </w:t>
      </w:r>
      <w:r w:rsidR="0007378D">
        <w:rPr>
          <w:sz w:val="22"/>
          <w:szCs w:val="22"/>
        </w:rPr>
        <w:t xml:space="preserve">y </w:t>
      </w:r>
      <w:r w:rsidR="005A2A6D">
        <w:rPr>
          <w:b/>
          <w:color w:val="000000"/>
          <w:sz w:val="22"/>
          <w:szCs w:val="16"/>
        </w:rPr>
        <w:t> CAMILO ANDRES PINILLA CASTELLANOS identificad(@) con CÉDULA DE CIUDADANÍA 101021381 DE TUNJA, CARROS CHIPAJE identificad(@) con la NIT 151215612516</w:t>
      </w:r>
      <w:r w:rsidR="0007378D" w:rsidRPr="0007378D">
        <w:rPr>
          <w:rFonts w:ascii="Tahoma" w:hAnsi="Tahoma" w:cs="Tahoma"/>
          <w:color w:val="000000"/>
          <w:sz w:val="22"/>
          <w:szCs w:val="16"/>
        </w:rPr>
        <w:t xml:space="preserve"> </w:t>
      </w:r>
      <w:r w:rsidR="00F25FE0" w:rsidRPr="00F25FE0">
        <w:rPr>
          <w:bCs/>
          <w:sz w:val="22"/>
          <w:szCs w:val="22"/>
        </w:rPr>
        <w:t xml:space="preserve">, </w:t>
      </w:r>
      <w:r w:rsidRPr="00F25FE0">
        <w:rPr>
          <w:sz w:val="22"/>
          <w:szCs w:val="22"/>
        </w:rPr>
        <w:t>en calidad de</w:t>
      </w:r>
      <w:r w:rsidR="00EB27F4" w:rsidRPr="00F25FE0">
        <w:rPr>
          <w:sz w:val="22"/>
          <w:szCs w:val="22"/>
        </w:rPr>
        <w:t xml:space="preserve"> parte </w:t>
      </w:r>
      <w:r w:rsidR="00EB27F4" w:rsidRPr="00F25FE0">
        <w:rPr>
          <w:b/>
          <w:bCs/>
          <w:sz w:val="22"/>
          <w:szCs w:val="22"/>
          <w:u w:val="single"/>
        </w:rPr>
        <w:t>citada</w:t>
      </w:r>
      <w:r w:rsidRPr="00F25FE0">
        <w:rPr>
          <w:sz w:val="22"/>
          <w:szCs w:val="22"/>
        </w:rPr>
        <w:t>,</w:t>
      </w:r>
      <w:r w:rsidRPr="00F25FE0">
        <w:rPr>
          <w:i/>
          <w:iCs/>
          <w:sz w:val="22"/>
          <w:szCs w:val="22"/>
        </w:rPr>
        <w:t xml:space="preserve"> </w:t>
      </w:r>
      <w:r w:rsidR="00FB4C0E" w:rsidRPr="00F25FE0">
        <w:rPr>
          <w:iCs/>
          <w:sz w:val="22"/>
          <w:szCs w:val="22"/>
        </w:rPr>
        <w:t xml:space="preserve"> </w:t>
      </w:r>
      <w:r w:rsidRPr="00F25FE0">
        <w:rPr>
          <w:sz w:val="22"/>
          <w:szCs w:val="22"/>
        </w:rPr>
        <w:t xml:space="preserve">con el fin de realizar la audiencia de conciliación sobre el asunto referido en la solicitud presentada ante este Centro de Conciliación, por la solicitante en escrito radicado </w:t>
      </w:r>
      <w:r w:rsidR="00FB4C0E" w:rsidRPr="00F25FE0">
        <w:rPr>
          <w:b/>
          <w:bCs/>
          <w:sz w:val="22"/>
          <w:szCs w:val="22"/>
        </w:rPr>
        <w:t xml:space="preserve">el </w:t>
      </w:r>
      <w:r w:rsidR="00032FF2">
        <w:rPr>
          <w:b/>
          <w:bCs/>
          <w:sz w:val="22"/>
          <w:szCs w:val="22"/>
        </w:rPr>
        <w:t> 02/04/2020</w:t>
      </w:r>
      <w:r w:rsidRPr="00F25FE0">
        <w:rPr>
          <w:sz w:val="22"/>
          <w:szCs w:val="22"/>
        </w:rPr>
        <w:t xml:space="preserve">, actuando como Conciliador </w:t>
      </w:r>
      <w:r w:rsidR="00032FF2">
        <w:rPr>
          <w:b/>
          <w:bCs/>
          <w:sz w:val="22"/>
          <w:szCs w:val="22"/>
        </w:rPr>
        <w:t>JOSÉ LUIS BARRETO INFANTE</w:t>
      </w:r>
      <w:r w:rsidRPr="00F25FE0">
        <w:rPr>
          <w:sz w:val="22"/>
          <w:szCs w:val="22"/>
        </w:rPr>
        <w:t xml:space="preserve">, constituyéndose en audiencia a fin de dirimir el asunto materia de la misma. Las partes manifiestan que no laboran en la Personería de Bogotá D.C., todo ello en virtud del pacto por la transparencia. Acto seguido se </w:t>
      </w:r>
      <w:r w:rsidR="00763436" w:rsidRPr="00F25FE0">
        <w:rPr>
          <w:sz w:val="22"/>
          <w:szCs w:val="22"/>
        </w:rPr>
        <w:t>dio</w:t>
      </w:r>
      <w:r w:rsidRPr="00F25FE0">
        <w:rPr>
          <w:sz w:val="22"/>
          <w:szCs w:val="22"/>
        </w:rPr>
        <w:t xml:space="preserve"> comienzo a la diligencia, así:</w:t>
      </w:r>
    </w:p>
    <w:p w:rsidR="00DE61FA" w:rsidRPr="00967A55" w:rsidRDefault="00DE61FA">
      <w:pPr>
        <w:jc w:val="both"/>
        <w:rPr>
          <w:rFonts w:ascii="Arial" w:hAnsi="Arial" w:cs="Arial"/>
        </w:rPr>
      </w:pPr>
    </w:p>
    <w:p w:rsidR="00DE61FA" w:rsidRPr="00967A55" w:rsidRDefault="00DE61FA">
      <w:pPr>
        <w:pStyle w:val="Ttulo3"/>
        <w:tabs>
          <w:tab w:val="left" w:pos="0"/>
        </w:tabs>
        <w:rPr>
          <w:sz w:val="24"/>
        </w:rPr>
      </w:pPr>
      <w:r w:rsidRPr="00967A55">
        <w:rPr>
          <w:sz w:val="24"/>
        </w:rPr>
        <w:t>RESUMEN DEL CONFLICTO</w:t>
      </w:r>
    </w:p>
    <w:p w:rsidR="00DE61FA" w:rsidRPr="00967A55" w:rsidRDefault="00DE61FA">
      <w:pPr>
        <w:jc w:val="center"/>
        <w:rPr>
          <w:rFonts w:ascii="Arial" w:hAnsi="Arial" w:cs="Arial"/>
        </w:rPr>
      </w:pPr>
    </w:p>
    <w:p w:rsidR="001E7986" w:rsidRDefault="0037188C">
      <w:pPr>
        <w:pStyle w:val="WW-Textoindependiente2"/>
        <w:rPr>
          <w:i/>
          <w:sz w:val="18"/>
          <w:szCs w:val="18"/>
        </w:rPr>
      </w:pPr>
      <w:r w:rsidRPr="0007378D">
        <w:rPr>
          <w:b/>
          <w:color w:val="000000"/>
          <w:sz w:val="22"/>
          <w:szCs w:val="16"/>
        </w:rPr>
        <w:t> andres  castellanos  identificado(a) con # 1010213817,  andres  castellanos  identificado(a) con # 1010213817, </w:t>
      </w:r>
      <w:r w:rsidRPr="00F25FE0">
        <w:rPr>
          <w:sz w:val="22"/>
          <w:szCs w:val="22"/>
        </w:rPr>
        <w:t xml:space="preserve">, </w:t>
      </w:r>
      <w:r w:rsidR="001E7986" w:rsidRPr="000E7569">
        <w:rPr>
          <w:sz w:val="20"/>
          <w:szCs w:val="20"/>
        </w:rPr>
        <w:t>Manifiesta</w:t>
      </w:r>
      <w:r w:rsidR="00DE61FA" w:rsidRPr="000E7569">
        <w:rPr>
          <w:sz w:val="20"/>
          <w:szCs w:val="20"/>
        </w:rPr>
        <w:t xml:space="preserve"> lo siguiente:</w:t>
      </w:r>
      <w:r w:rsidR="00975E66" w:rsidRPr="00975E66">
        <w:rPr>
          <w:sz w:val="20"/>
          <w:szCs w:val="20"/>
        </w:rPr>
        <w:t xml:space="preserve"> </w:t>
      </w:r>
      <w:r w:rsidR="00975E66" w:rsidRPr="002F7EC8">
        <w:rPr>
          <w:sz w:val="20"/>
          <w:szCs w:val="20"/>
        </w:rPr>
        <w:t>“</w:t>
      </w:r>
      <w:r w:rsidR="00975E66" w:rsidRPr="002F7EC8">
        <w:rPr>
          <w:i/>
          <w:sz w:val="18"/>
          <w:szCs w:val="18"/>
        </w:rPr>
        <w:t>PRETENSIONES:</w:t>
      </w:r>
    </w:p>
    <w:p w:rsidR="001E7986" w:rsidRDefault="001E7986">
      <w:pPr>
        <w:pStyle w:val="WW-Textoindependiente2"/>
        <w:rPr>
          <w:i/>
          <w:sz w:val="18"/>
          <w:szCs w:val="18"/>
        </w:rPr>
      </w:pPr>
    </w:p>
    <w:p w:rsidR="00DE61FA" w:rsidRDefault="00603B09">
      <w:pPr>
        <w:pStyle w:val="WW-Textoindependiente2"/>
        <w:rPr>
          <w:b/>
          <w:iCs/>
        </w:rPr>
      </w:pPr>
      <w:r w:rsidRPr="00603B09">
        <w:rPr>
          <w:sz w:val="20"/>
          <w:szCs w:val="20"/>
        </w:rPr>
        <w:t xml:space="preserve"> </w:t>
      </w:r>
      <w:r w:rsidRPr="0007378D">
        <w:rPr>
          <w:b/>
          <w:color w:val="000000"/>
          <w:sz w:val="22"/>
          <w:szCs w:val="16"/>
        </w:rPr>
        <w:t>HECHO 1</w:t>
      </w:r>
    </w:p>
    <w:p w:rsidR="00975E66" w:rsidRPr="00A76DCF" w:rsidRDefault="00975E66">
      <w:pPr>
        <w:pStyle w:val="WW-Textoindependiente2"/>
        <w:rPr>
          <w:b/>
          <w:iCs/>
        </w:rPr>
      </w:pPr>
    </w:p>
    <w:p w:rsidR="00DE61FA" w:rsidRPr="00F25FE0" w:rsidRDefault="00DE61FA">
      <w:pPr>
        <w:pStyle w:val="WW-Textoindependiente2"/>
        <w:jc w:val="center"/>
        <w:rPr>
          <w:b/>
          <w:bCs/>
          <w:sz w:val="22"/>
          <w:szCs w:val="22"/>
        </w:rPr>
      </w:pPr>
      <w:r w:rsidRPr="00F25FE0">
        <w:rPr>
          <w:b/>
          <w:bCs/>
          <w:sz w:val="22"/>
          <w:szCs w:val="22"/>
        </w:rPr>
        <w:t>CONSIDERANDOS:</w:t>
      </w:r>
    </w:p>
    <w:p w:rsidR="00DE61FA" w:rsidRPr="00F25FE0" w:rsidRDefault="00DE61FA">
      <w:pPr>
        <w:jc w:val="center"/>
        <w:rPr>
          <w:rFonts w:ascii="Arial" w:hAnsi="Arial" w:cs="Arial"/>
          <w:b/>
          <w:bCs/>
          <w:sz w:val="22"/>
          <w:szCs w:val="22"/>
        </w:rPr>
      </w:pPr>
    </w:p>
    <w:p w:rsidR="00DE61FA" w:rsidRPr="00F25FE0" w:rsidRDefault="00DE61FA">
      <w:pPr>
        <w:jc w:val="center"/>
        <w:rPr>
          <w:rFonts w:ascii="Arial" w:hAnsi="Arial" w:cs="Arial"/>
          <w:b/>
          <w:bCs/>
          <w:sz w:val="22"/>
          <w:szCs w:val="22"/>
        </w:rPr>
      </w:pPr>
    </w:p>
    <w:p w:rsidR="00DE61FA" w:rsidRPr="00F25FE0" w:rsidRDefault="00DE61FA">
      <w:pPr>
        <w:pStyle w:val="Textoindependiente"/>
        <w:numPr>
          <w:ilvl w:val="0"/>
          <w:numId w:val="2"/>
        </w:numPr>
        <w:tabs>
          <w:tab w:val="left" w:pos="823"/>
          <w:tab w:val="left" w:pos="2469"/>
        </w:tabs>
        <w:ind w:left="823"/>
        <w:rPr>
          <w:b w:val="0"/>
          <w:bCs w:val="0"/>
          <w:sz w:val="22"/>
          <w:szCs w:val="22"/>
        </w:rPr>
      </w:pPr>
      <w:r w:rsidRPr="00F25FE0">
        <w:rPr>
          <w:b w:val="0"/>
          <w:bCs w:val="0"/>
          <w:sz w:val="22"/>
          <w:szCs w:val="22"/>
        </w:rPr>
        <w:t>Que los hechos constitutivos del conflicto suscitado entre las partes son susceptibles de CONCILIACIÓN, de acuerdo a lo preceptuado en la ley 446 de 1998 y en el Art. 38 de la Ley 640 de 2001 y sus Decretos Reglamentarios.</w:t>
      </w:r>
    </w:p>
    <w:p w:rsidR="00DE61FA" w:rsidRPr="00F25FE0" w:rsidRDefault="00DE61FA">
      <w:pPr>
        <w:pStyle w:val="Textoindependiente"/>
        <w:ind w:left="283"/>
        <w:rPr>
          <w:b w:val="0"/>
          <w:bCs w:val="0"/>
          <w:sz w:val="22"/>
          <w:szCs w:val="22"/>
        </w:rPr>
      </w:pPr>
    </w:p>
    <w:p w:rsidR="00DE61FA" w:rsidRPr="00F25FE0" w:rsidRDefault="00DE61FA">
      <w:pPr>
        <w:pStyle w:val="Textoindependiente"/>
        <w:numPr>
          <w:ilvl w:val="0"/>
          <w:numId w:val="2"/>
        </w:numPr>
        <w:tabs>
          <w:tab w:val="left" w:pos="823"/>
          <w:tab w:val="left" w:pos="2469"/>
        </w:tabs>
        <w:ind w:left="823"/>
        <w:rPr>
          <w:b w:val="0"/>
          <w:bCs w:val="0"/>
          <w:sz w:val="22"/>
          <w:szCs w:val="22"/>
        </w:rPr>
      </w:pPr>
      <w:r w:rsidRPr="00F25FE0">
        <w:rPr>
          <w:b w:val="0"/>
          <w:bCs w:val="0"/>
          <w:sz w:val="22"/>
          <w:szCs w:val="22"/>
        </w:rPr>
        <w:t xml:space="preserve">Que después de haber escuchado las distintas fórmulas de arreglo propuestas por las partes y el Conciliador, las primeras han llegado de manera libre, voluntaria y espontánea a un ACUERDO TOTAL que se regirá por las siguientes cláusulas: </w:t>
      </w:r>
    </w:p>
    <w:p w:rsidR="00557AD5" w:rsidRPr="00F25FE0" w:rsidRDefault="00557AD5">
      <w:pPr>
        <w:jc w:val="both"/>
        <w:rPr>
          <w:rFonts w:ascii="Arial" w:hAnsi="Arial" w:cs="Arial"/>
          <w:b/>
          <w:bCs/>
          <w:sz w:val="22"/>
          <w:szCs w:val="22"/>
        </w:rPr>
      </w:pPr>
    </w:p>
    <w:p w:rsidR="00F25FE0" w:rsidRPr="00F25FE0" w:rsidRDefault="00DE61FA" w:rsidP="00F25FE0">
      <w:pPr>
        <w:jc w:val="both"/>
        <w:rPr>
          <w:rFonts w:ascii="Arial" w:hAnsi="Arial" w:cs="Arial"/>
          <w:bCs/>
          <w:sz w:val="22"/>
          <w:szCs w:val="22"/>
        </w:rPr>
      </w:pPr>
      <w:r w:rsidRPr="00D35AD9">
        <w:rPr>
          <w:rFonts w:ascii="Arial" w:hAnsi="Arial" w:cs="Arial"/>
          <w:b/>
          <w:bCs/>
          <w:sz w:val="22"/>
          <w:szCs w:val="22"/>
        </w:rPr>
        <w:t>PRIMERA</w:t>
      </w:r>
      <w:r w:rsidR="00FD64FF" w:rsidRPr="00D35AD9">
        <w:rPr>
          <w:rFonts w:ascii="Arial" w:hAnsi="Arial" w:cs="Arial"/>
          <w:sz w:val="22"/>
          <w:szCs w:val="22"/>
        </w:rPr>
        <w:t xml:space="preserve"> – </w:t>
      </w:r>
      <w:r w:rsidR="00FB4C0E" w:rsidRPr="00D35AD9">
        <w:rPr>
          <w:rFonts w:ascii="Arial" w:hAnsi="Arial" w:cs="Arial"/>
          <w:sz w:val="22"/>
          <w:szCs w:val="22"/>
        </w:rPr>
        <w:t>N</w:t>
      </w:r>
      <w:r w:rsidR="00EB27F4" w:rsidRPr="00D35AD9">
        <w:rPr>
          <w:rFonts w:ascii="Arial" w:hAnsi="Arial" w:cs="Arial"/>
          <w:sz w:val="22"/>
          <w:szCs w:val="22"/>
        </w:rPr>
        <w:t>o</w:t>
      </w:r>
      <w:r w:rsidR="00F25FE0" w:rsidRPr="00D35AD9">
        <w:rPr>
          <w:rFonts w:ascii="Arial" w:hAnsi="Arial" w:cs="Arial"/>
          <w:sz w:val="22"/>
          <w:szCs w:val="22"/>
        </w:rPr>
        <w:t>sotro</w:t>
      </w:r>
      <w:r w:rsidR="00FB4C0E" w:rsidRPr="00D35AD9">
        <w:rPr>
          <w:rFonts w:ascii="Arial" w:hAnsi="Arial" w:cs="Arial"/>
          <w:sz w:val="22"/>
          <w:szCs w:val="22"/>
        </w:rPr>
        <w:t>s</w:t>
      </w:r>
      <w:r w:rsidRPr="00D35AD9">
        <w:rPr>
          <w:rFonts w:ascii="Arial" w:hAnsi="Arial" w:cs="Arial"/>
          <w:sz w:val="22"/>
          <w:szCs w:val="22"/>
        </w:rPr>
        <w:t>,</w:t>
      </w:r>
      <w:r w:rsidR="00F25FE0" w:rsidRPr="00D35AD9">
        <w:rPr>
          <w:rFonts w:ascii="Arial" w:hAnsi="Arial" w:cs="Arial"/>
          <w:sz w:val="22"/>
          <w:szCs w:val="22"/>
        </w:rPr>
        <w:t xml:space="preserve"> </w:t>
      </w:r>
      <w:r w:rsidR="003803F8" w:rsidRPr="0007378D">
        <w:rPr>
          <w:b/>
          <w:color w:val="000000"/>
          <w:sz w:val="22"/>
          <w:szCs w:val="16"/>
        </w:rPr>
        <w:t> andres  castellanos  identificado(a) con # 1010213817,  andres  castellanos  identificado(a) con # 1010213817, </w:t>
      </w:r>
      <w:r w:rsidR="002F7EC8" w:rsidRPr="00F25FE0">
        <w:rPr>
          <w:rFonts w:ascii="Arial" w:hAnsi="Arial" w:cs="Arial"/>
          <w:sz w:val="22"/>
          <w:szCs w:val="22"/>
        </w:rPr>
        <w:t xml:space="preserve">, </w:t>
      </w:r>
      <w:r w:rsidR="00F25FE0" w:rsidRPr="00F25FE0">
        <w:rPr>
          <w:rFonts w:ascii="Arial" w:hAnsi="Arial" w:cs="Arial"/>
          <w:sz w:val="22"/>
          <w:szCs w:val="22"/>
        </w:rPr>
        <w:t xml:space="preserve">como parte </w:t>
      </w:r>
      <w:proofErr w:type="spellStart"/>
      <w:r w:rsidR="00F25FE0" w:rsidRPr="00F25FE0">
        <w:rPr>
          <w:rFonts w:ascii="Arial" w:hAnsi="Arial" w:cs="Arial"/>
          <w:sz w:val="22"/>
          <w:szCs w:val="22"/>
        </w:rPr>
        <w:t>citante</w:t>
      </w:r>
      <w:proofErr w:type="spellEnd"/>
      <w:r w:rsidR="00F25FE0" w:rsidRPr="00F25FE0">
        <w:rPr>
          <w:rFonts w:ascii="Arial" w:hAnsi="Arial" w:cs="Arial"/>
          <w:sz w:val="22"/>
          <w:szCs w:val="22"/>
        </w:rPr>
        <w:t xml:space="preserve"> </w:t>
      </w:r>
      <w:r w:rsidR="002F7EC8" w:rsidRPr="00F25FE0">
        <w:rPr>
          <w:rFonts w:ascii="Arial" w:hAnsi="Arial" w:cs="Arial"/>
          <w:sz w:val="22"/>
          <w:szCs w:val="22"/>
        </w:rPr>
        <w:t xml:space="preserve">y </w:t>
      </w:r>
      <w:r w:rsidR="003803F8">
        <w:rPr>
          <w:b/>
          <w:color w:val="000000"/>
          <w:sz w:val="22"/>
          <w:szCs w:val="16"/>
        </w:rPr>
        <w:t> CAMILO ANDRES PINILLA CASTELLANOS identificad(@) con CÉDULA DE CIUDADANÍA 101021381 DE TUNJA, CARROS CHIPAJE identificad(@) con la NIT 151215612516</w:t>
      </w:r>
      <w:r w:rsidR="00F25FE0" w:rsidRPr="00F25FE0">
        <w:rPr>
          <w:rFonts w:ascii="Arial" w:hAnsi="Arial" w:cs="Arial"/>
          <w:bCs/>
          <w:sz w:val="22"/>
          <w:szCs w:val="22"/>
        </w:rPr>
        <w:t>,</w:t>
      </w:r>
      <w:r w:rsidR="002F7EC8" w:rsidRPr="00F25FE0">
        <w:rPr>
          <w:rFonts w:ascii="Arial" w:hAnsi="Arial" w:cs="Arial"/>
          <w:bCs/>
          <w:sz w:val="22"/>
          <w:szCs w:val="22"/>
        </w:rPr>
        <w:t xml:space="preserve"> decidimos de común acuerdo</w:t>
      </w:r>
      <w:r w:rsidR="00F25FE0" w:rsidRPr="00F25FE0">
        <w:rPr>
          <w:rFonts w:ascii="Arial" w:hAnsi="Arial" w:cs="Arial"/>
          <w:bCs/>
          <w:sz w:val="22"/>
          <w:szCs w:val="22"/>
        </w:rPr>
        <w:t>, cada uno a partir de la fecha nos comprometemos a:</w:t>
      </w:r>
    </w:p>
    <w:p w:rsidR="00F25FE0" w:rsidRPr="00F25FE0" w:rsidRDefault="00F25FE0" w:rsidP="00F25FE0">
      <w:pPr>
        <w:ind w:left="900"/>
        <w:jc w:val="both"/>
        <w:rPr>
          <w:rFonts w:ascii="Arial" w:hAnsi="Arial" w:cs="Arial"/>
          <w:bCs/>
          <w:sz w:val="22"/>
          <w:szCs w:val="22"/>
        </w:rPr>
      </w:pPr>
    </w:p>
    <w:p w:rsidR="008D21E6" w:rsidRPr="008D21E6" w:rsidRDefault="008D21E6" w:rsidP="008D21E6">
      <w:pPr>
        <w:pStyle w:val="Prrafodelista"/>
        <w:numPr>
          <w:ilvl w:val="0"/>
          <w:numId w:val="5"/>
        </w:numPr>
        <w:jc w:val="both"/>
        <w:rPr>
          <w:rFonts w:ascii="Arial" w:hAnsi="Arial" w:cs="Arial"/>
          <w:bCs/>
          <w:sz w:val="22"/>
          <w:szCs w:val="22"/>
        </w:rPr>
      </w:pPr>
    </w:p>
    <w:p w:rsidR="00F25FE0" w:rsidRPr="008D21E6" w:rsidRDefault="00F25FE0" w:rsidP="006A54B6">
      <w:pPr>
        <w:pStyle w:val="Prrafodelista"/>
        <w:numPr>
          <w:ilvl w:val="0"/>
          <w:numId w:val="4"/>
        </w:numPr>
        <w:jc w:val="both"/>
        <w:rPr>
          <w:rFonts w:ascii="Arial" w:hAnsi="Arial" w:cs="Arial"/>
          <w:bCs/>
          <w:sz w:val="22"/>
          <w:szCs w:val="22"/>
        </w:rPr>
      </w:pPr>
    </w:p>
    <w:p w:rsidR="00F25FE0" w:rsidRPr="00F25FE0" w:rsidRDefault="00F25FE0" w:rsidP="00F25FE0">
      <w:pPr>
        <w:numPr>
          <w:ilvl w:val="0"/>
          <w:numId w:val="4"/>
        </w:numPr>
        <w:jc w:val="both"/>
        <w:rPr>
          <w:rFonts w:ascii="Arial" w:hAnsi="Arial" w:cs="Arial"/>
          <w:b/>
          <w:bCs/>
          <w:sz w:val="22"/>
          <w:szCs w:val="22"/>
        </w:rPr>
      </w:pPr>
      <w:r w:rsidRPr="00F25FE0">
        <w:rPr>
          <w:rFonts w:ascii="Arial" w:hAnsi="Arial" w:cs="Arial"/>
          <w:bCs/>
          <w:sz w:val="22"/>
          <w:szCs w:val="22"/>
        </w:rPr>
        <w:t xml:space="preserve">  </w:t>
      </w:r>
    </w:p>
    <w:p w:rsidR="00F25FE0" w:rsidRPr="00F25FE0" w:rsidRDefault="00F25FE0" w:rsidP="00F25FE0">
      <w:pPr>
        <w:jc w:val="both"/>
        <w:rPr>
          <w:rFonts w:ascii="Arial" w:hAnsi="Arial" w:cs="Arial"/>
          <w:b/>
          <w:bCs/>
          <w:sz w:val="22"/>
          <w:szCs w:val="22"/>
        </w:rPr>
      </w:pPr>
    </w:p>
    <w:p w:rsidR="006A54B6" w:rsidRDefault="00F25FE0" w:rsidP="00F25FE0">
      <w:pPr>
        <w:jc w:val="both"/>
        <w:rPr>
          <w:rFonts w:ascii="Arial" w:hAnsi="Arial" w:cs="Arial"/>
          <w:sz w:val="22"/>
          <w:szCs w:val="22"/>
        </w:rPr>
      </w:pPr>
      <w:r w:rsidRPr="00F25FE0">
        <w:rPr>
          <w:rFonts w:ascii="Arial" w:hAnsi="Arial" w:cs="Arial"/>
          <w:b/>
          <w:sz w:val="22"/>
          <w:szCs w:val="22"/>
        </w:rPr>
        <w:t>CLAUSULA SEGUNDA-</w:t>
      </w:r>
      <w:r w:rsidR="006A54B6">
        <w:rPr>
          <w:rFonts w:ascii="Arial" w:hAnsi="Arial" w:cs="Arial"/>
          <w:sz w:val="22"/>
          <w:szCs w:val="22"/>
        </w:rPr>
        <w:t xml:space="preserve">: </w:t>
      </w:r>
    </w:p>
    <w:p w:rsidR="006A54B6" w:rsidRDefault="006A54B6" w:rsidP="008D21E6">
      <w:pPr>
        <w:pStyle w:val="Prrafodelista"/>
        <w:numPr>
          <w:ilvl w:val="0"/>
          <w:numId w:val="4"/>
        </w:numPr>
        <w:jc w:val="both"/>
        <w:rPr>
          <w:rFonts w:ascii="Arial" w:hAnsi="Arial" w:cs="Arial"/>
          <w:b/>
          <w:sz w:val="22"/>
          <w:szCs w:val="22"/>
        </w:rPr>
      </w:pPr>
    </w:p>
    <w:p w:rsidR="008D21E6" w:rsidRDefault="008D21E6" w:rsidP="008D21E6">
      <w:pPr>
        <w:pStyle w:val="Prrafodelista"/>
        <w:numPr>
          <w:ilvl w:val="0"/>
          <w:numId w:val="4"/>
        </w:numPr>
        <w:jc w:val="both"/>
        <w:rPr>
          <w:rFonts w:ascii="Arial" w:hAnsi="Arial" w:cs="Arial"/>
          <w:b/>
          <w:sz w:val="22"/>
          <w:szCs w:val="22"/>
        </w:rPr>
      </w:pPr>
    </w:p>
    <w:p w:rsidR="008D21E6" w:rsidRPr="008D21E6" w:rsidRDefault="008D21E6" w:rsidP="008D21E6">
      <w:pPr>
        <w:pStyle w:val="Prrafodelista"/>
        <w:numPr>
          <w:ilvl w:val="0"/>
          <w:numId w:val="4"/>
        </w:numPr>
        <w:jc w:val="both"/>
        <w:rPr>
          <w:rFonts w:ascii="Arial" w:hAnsi="Arial" w:cs="Arial"/>
          <w:b/>
          <w:sz w:val="22"/>
          <w:szCs w:val="22"/>
        </w:rPr>
      </w:pPr>
    </w:p>
    <w:p w:rsidR="008D21E6" w:rsidRPr="008D21E6" w:rsidRDefault="008D21E6" w:rsidP="008D21E6">
      <w:pPr>
        <w:jc w:val="both"/>
        <w:rPr>
          <w:rFonts w:ascii="Arial" w:hAnsi="Arial" w:cs="Arial"/>
          <w:b/>
          <w:sz w:val="22"/>
          <w:szCs w:val="22"/>
        </w:rPr>
      </w:pPr>
    </w:p>
    <w:p w:rsidR="00F25FE0" w:rsidRDefault="003D65AB" w:rsidP="00F25FE0">
      <w:pPr>
        <w:jc w:val="both"/>
        <w:rPr>
          <w:rFonts w:ascii="Arial" w:hAnsi="Arial" w:cs="Arial"/>
          <w:sz w:val="22"/>
          <w:szCs w:val="22"/>
        </w:rPr>
      </w:pPr>
      <w:r>
        <w:rPr>
          <w:rFonts w:ascii="Arial" w:hAnsi="Arial" w:cs="Arial"/>
          <w:b/>
          <w:sz w:val="22"/>
          <w:szCs w:val="22"/>
        </w:rPr>
        <w:t>CLAUSULA TERCERA- IMPUESTOS Y MEJORAS:</w:t>
      </w:r>
      <w:r w:rsidR="00F25FE0" w:rsidRPr="00F25FE0">
        <w:rPr>
          <w:rFonts w:ascii="Arial" w:hAnsi="Arial" w:cs="Arial"/>
          <w:sz w:val="22"/>
          <w:szCs w:val="22"/>
        </w:rPr>
        <w:t xml:space="preserve"> </w:t>
      </w:r>
    </w:p>
    <w:p w:rsidR="005229EF" w:rsidRDefault="005229EF" w:rsidP="005229EF">
      <w:pPr>
        <w:ind w:firstLine="708"/>
        <w:jc w:val="both"/>
        <w:rPr>
          <w:rFonts w:ascii="Arial" w:hAnsi="Arial" w:cs="Arial"/>
          <w:sz w:val="22"/>
          <w:szCs w:val="20"/>
          <w:lang w:val="es-ES"/>
        </w:rPr>
      </w:pPr>
      <w:r>
        <w:rPr>
          <w:rFonts w:ascii="Arial" w:hAnsi="Arial" w:cs="Arial"/>
          <w:sz w:val="22"/>
          <w:szCs w:val="20"/>
          <w:lang w:val="es-ES"/>
        </w:rPr>
        <w:t>-</w:t>
      </w:r>
      <w:r>
        <w:rPr>
          <w:rFonts w:ascii="Arial" w:hAnsi="Arial" w:cs="Arial"/>
          <w:sz w:val="22"/>
          <w:szCs w:val="20"/>
          <w:lang w:val="es-ES"/>
        </w:rPr>
        <w:tab/>
      </w:r>
    </w:p>
    <w:p w:rsidR="005229EF" w:rsidRDefault="005229EF" w:rsidP="005229EF">
      <w:pPr>
        <w:ind w:firstLine="708"/>
        <w:jc w:val="both"/>
        <w:rPr>
          <w:rFonts w:ascii="Arial" w:hAnsi="Arial" w:cs="Arial"/>
          <w:sz w:val="22"/>
          <w:szCs w:val="20"/>
          <w:lang w:val="es-ES"/>
        </w:rPr>
      </w:pPr>
      <w:r>
        <w:rPr>
          <w:rFonts w:ascii="Arial" w:hAnsi="Arial" w:cs="Arial"/>
          <w:sz w:val="22"/>
          <w:szCs w:val="20"/>
          <w:lang w:val="es-ES"/>
        </w:rPr>
        <w:t>-</w:t>
      </w:r>
      <w:r>
        <w:rPr>
          <w:rFonts w:ascii="Arial" w:hAnsi="Arial" w:cs="Arial"/>
          <w:sz w:val="22"/>
          <w:szCs w:val="20"/>
          <w:lang w:val="es-ES"/>
        </w:rPr>
        <w:tab/>
      </w:r>
    </w:p>
    <w:p w:rsidR="005229EF" w:rsidRPr="005229EF" w:rsidRDefault="005229EF" w:rsidP="005229EF">
      <w:pPr>
        <w:ind w:firstLine="708"/>
        <w:jc w:val="both"/>
        <w:rPr>
          <w:rFonts w:ascii="Arial" w:hAnsi="Arial" w:cs="Arial"/>
          <w:sz w:val="22"/>
          <w:szCs w:val="20"/>
          <w:lang w:val="es-ES"/>
        </w:rPr>
      </w:pPr>
      <w:r>
        <w:rPr>
          <w:rFonts w:ascii="Arial" w:hAnsi="Arial" w:cs="Arial"/>
          <w:sz w:val="22"/>
          <w:szCs w:val="20"/>
          <w:lang w:val="es-ES"/>
        </w:rPr>
        <w:t>-</w:t>
      </w:r>
      <w:r>
        <w:rPr>
          <w:rFonts w:ascii="Arial" w:hAnsi="Arial" w:cs="Arial"/>
          <w:sz w:val="22"/>
          <w:szCs w:val="20"/>
          <w:lang w:val="es-ES"/>
        </w:rPr>
        <w:tab/>
      </w:r>
    </w:p>
    <w:p w:rsidR="003D65AB" w:rsidRDefault="003D65AB" w:rsidP="003D65AB">
      <w:pPr>
        <w:pStyle w:val="WW-Textoindependiente2"/>
        <w:rPr>
          <w:b/>
          <w:sz w:val="22"/>
          <w:szCs w:val="22"/>
        </w:rPr>
      </w:pPr>
    </w:p>
    <w:p w:rsidR="00DE61FA" w:rsidRPr="00D35AD9" w:rsidRDefault="003D65AB" w:rsidP="00D35AD9">
      <w:pPr>
        <w:pStyle w:val="WW-Textoindependiente2"/>
        <w:rPr>
          <w:bCs/>
          <w:sz w:val="22"/>
          <w:szCs w:val="22"/>
        </w:rPr>
      </w:pPr>
      <w:r>
        <w:rPr>
          <w:b/>
          <w:sz w:val="22"/>
          <w:szCs w:val="22"/>
        </w:rPr>
        <w:t>CLAUSULA CUARTA</w:t>
      </w:r>
      <w:r w:rsidR="00D35AD9">
        <w:rPr>
          <w:b/>
          <w:sz w:val="22"/>
          <w:szCs w:val="22"/>
        </w:rPr>
        <w:t xml:space="preserve">: </w:t>
      </w:r>
    </w:p>
    <w:p w:rsidR="00F30814" w:rsidRPr="00674182" w:rsidRDefault="00F30814" w:rsidP="00F30814">
      <w:pPr>
        <w:pStyle w:val="WW-Textoindependiente2"/>
        <w:ind w:left="540"/>
        <w:rPr>
          <w:sz w:val="22"/>
          <w:szCs w:val="22"/>
        </w:rPr>
      </w:pPr>
    </w:p>
    <w:p w:rsidR="00DE61FA" w:rsidRPr="00967A55" w:rsidRDefault="00DE61FA">
      <w:pPr>
        <w:pStyle w:val="WW-Textoindependiente2"/>
      </w:pPr>
      <w:r w:rsidRPr="00967A55">
        <w:t xml:space="preserve">La presente conciliación </w:t>
      </w:r>
      <w:r w:rsidRPr="00967A55">
        <w:rPr>
          <w:b/>
          <w:bCs/>
        </w:rPr>
        <w:t>PRESTA MÉRITO EJECUTIVO Y HACE TRÁNSITO A COSA JUZGADA</w:t>
      </w:r>
      <w:r w:rsidRPr="00967A55">
        <w:t>, sustituye y deja sin efecto cualquier convenio verbal o escrito celebrado con anterioridad entre las mismas partes y sobre el mismo objeto.</w:t>
      </w:r>
    </w:p>
    <w:p w:rsidR="00DE61FA" w:rsidRPr="00967A55" w:rsidRDefault="00DE61FA">
      <w:pPr>
        <w:pStyle w:val="WW-Textoindependiente2"/>
      </w:pPr>
    </w:p>
    <w:p w:rsidR="00DE61FA" w:rsidRPr="00967A55" w:rsidRDefault="00DE61FA">
      <w:pPr>
        <w:pStyle w:val="WW-Textoindependiente2"/>
      </w:pPr>
      <w:r w:rsidRPr="00967A55">
        <w:t>Se deja en el archivo de este Centro de Conciliación fotocopia de la cédula de ciudadanía de los comparecientes.</w:t>
      </w:r>
    </w:p>
    <w:p w:rsidR="00DE61FA" w:rsidRPr="00967A55" w:rsidRDefault="00DE61FA">
      <w:pPr>
        <w:jc w:val="both"/>
        <w:rPr>
          <w:rFonts w:ascii="Arial" w:hAnsi="Arial" w:cs="Arial"/>
        </w:rPr>
      </w:pPr>
    </w:p>
    <w:p w:rsidR="00DE61FA" w:rsidRPr="00967A55" w:rsidRDefault="00DE61FA">
      <w:pPr>
        <w:jc w:val="both"/>
        <w:rPr>
          <w:rFonts w:ascii="Arial" w:hAnsi="Arial" w:cs="Arial"/>
        </w:rPr>
      </w:pPr>
      <w:r w:rsidRPr="00967A55">
        <w:rPr>
          <w:rFonts w:ascii="Arial" w:hAnsi="Arial" w:cs="Arial"/>
        </w:rPr>
        <w:t xml:space="preserve">Previa lectura del contenido de esta conciliación es </w:t>
      </w:r>
      <w:r w:rsidR="000D6F7F" w:rsidRPr="00967A55">
        <w:rPr>
          <w:rFonts w:ascii="Arial" w:hAnsi="Arial" w:cs="Arial"/>
        </w:rPr>
        <w:t>aprobada</w:t>
      </w:r>
      <w:r w:rsidRPr="00967A55">
        <w:rPr>
          <w:rFonts w:ascii="Arial" w:hAnsi="Arial" w:cs="Arial"/>
        </w:rPr>
        <w:t xml:space="preserve"> en todas sus partes por quienes la suscriben, dejando original para el archivo del CENTRO DE CONCILIACIÓN, y se entrega a las partes fiel copia del original.</w:t>
      </w:r>
    </w:p>
    <w:p w:rsidR="00DE61FA" w:rsidRPr="00967A55" w:rsidRDefault="00DE61FA">
      <w:pPr>
        <w:jc w:val="both"/>
        <w:rPr>
          <w:rFonts w:ascii="Arial" w:hAnsi="Arial" w:cs="Arial"/>
        </w:rPr>
      </w:pPr>
    </w:p>
    <w:p w:rsidR="00DE61FA" w:rsidRPr="00967A55" w:rsidRDefault="00DE61FA">
      <w:pPr>
        <w:jc w:val="both"/>
        <w:rPr>
          <w:rFonts w:ascii="Arial" w:hAnsi="Arial" w:cs="Arial"/>
          <w:b/>
          <w:bCs/>
        </w:rPr>
      </w:pPr>
      <w:r w:rsidRPr="00967A55">
        <w:rPr>
          <w:rFonts w:ascii="Arial" w:hAnsi="Arial" w:cs="Arial"/>
        </w:rPr>
        <w:t xml:space="preserve">En señal de aceptación se firma por quienes en ella intervinieron, en cuatro (4) ejemplares del mismo tenor y valor hoy </w:t>
      </w:r>
      <w:r w:rsidR="005229EF" w:rsidRPr="005229EF">
        <w:rPr>
          <w:rFonts w:ascii="Arial" w:hAnsi="Arial" w:cs="Arial"/>
          <w:b/>
          <w:szCs w:val="22"/>
        </w:rPr>
        <w:t>VENTISIETE 27 día(s) del mes de Abril del 2020, siendo las 15:51,</w:t>
      </w:r>
      <w:r w:rsidR="005229EF" w:rsidRPr="005229EF">
        <w:rPr>
          <w:szCs w:val="22"/>
        </w:rPr>
        <w:t xml:space="preserve"> </w:t>
      </w:r>
      <w:r w:rsidRPr="005229EF">
        <w:rPr>
          <w:rFonts w:ascii="Arial" w:hAnsi="Arial" w:cs="Arial"/>
          <w:b/>
          <w:bCs/>
          <w:sz w:val="28"/>
        </w:rPr>
        <w:t xml:space="preserve"> </w:t>
      </w:r>
    </w:p>
    <w:p w:rsidR="005F2889" w:rsidRDefault="005F2889">
      <w:pPr>
        <w:jc w:val="both"/>
        <w:rPr>
          <w:rFonts w:ascii="Arial" w:hAnsi="Arial" w:cs="Arial"/>
        </w:rPr>
      </w:pPr>
    </w:p>
    <w:p w:rsidR="00DE61FA" w:rsidRDefault="00DE61FA">
      <w:pPr>
        <w:pStyle w:val="WW-Textoindependiente2"/>
        <w:rPr>
          <w:i/>
          <w:iCs/>
        </w:rPr>
      </w:pPr>
      <w:r w:rsidRPr="00967A55">
        <w:rPr>
          <w:i/>
          <w:iCs/>
        </w:rPr>
        <w:t>Los asistentes</w:t>
      </w:r>
      <w:r w:rsidR="00822336" w:rsidRPr="00967A55">
        <w:rPr>
          <w:i/>
          <w:iCs/>
        </w:rPr>
        <w:t>:</w:t>
      </w:r>
    </w:p>
    <w:p w:rsidR="00844A79" w:rsidRDefault="00844A79">
      <w:pPr>
        <w:pStyle w:val="WW-Textoindependiente2"/>
        <w:rPr>
          <w:i/>
          <w:iCs/>
        </w:rPr>
      </w:pPr>
    </w:p>
    <w:p w:rsidR="00844A79" w:rsidRDefault="00844A79">
      <w:pPr>
        <w:pStyle w:val="WW-Textoindependiente2"/>
        <w:rPr>
          <w:i/>
          <w:iCs/>
        </w:rPr>
      </w:pPr>
    </w:p>
    <w:p w:rsidR="002C6EB9" w:rsidRDefault="002C6EB9">
      <w:pPr>
        <w:pStyle w:val="WW-Textoindependiente2"/>
        <w:rPr>
          <w:i/>
          <w:iCs/>
        </w:rPr>
      </w:pPr>
    </w:p>
    <w:p w:rsidR="002C6EB9" w:rsidRDefault="002C6EB9">
      <w:pPr>
        <w:pStyle w:val="WW-Textoindependiente2"/>
        <w:rPr>
          <w:i/>
          <w:iCs/>
        </w:rPr>
      </w:pPr>
    </w:p>
    <w:p w:rsidR="002C6EB9" w:rsidRDefault="002C6EB9">
      <w:pPr>
        <w:pStyle w:val="WW-Textoindependiente2"/>
        <w:rPr>
          <w:i/>
          <w:iCs/>
        </w:rPr>
      </w:pPr>
    </w:p>
    <w:p w:rsidR="002C6EB9" w:rsidRDefault="002C6EB9">
      <w:pPr>
        <w:pStyle w:val="WW-Textoindependiente2"/>
        <w:rPr>
          <w:i/>
          <w:iCs/>
        </w:rPr>
      </w:pPr>
    </w:p>
    <w:p w:rsidR="002C6EB9" w:rsidRDefault="002C6EB9">
      <w:pPr>
        <w:pStyle w:val="WW-Textoindependiente2"/>
        <w:rPr>
          <w:i/>
          <w:iCs/>
        </w:rPr>
      </w:pPr>
    </w:p>
    <w:p w:rsidR="002C6EB9" w:rsidRDefault="002C6EB9" w:rsidP="002C6EB9">
      <w:pPr>
        <w:autoSpaceDE w:val="0"/>
        <w:jc w:val="both"/>
        <w:rPr>
          <w:sz w:val="22"/>
          <w:szCs w:val="22"/>
        </w:rPr>
      </w:pPr>
      <w:r>
        <w:rPr>
          <w:b/>
          <w:bCs/>
          <w:sz w:val="22"/>
          <w:szCs w:val="22"/>
        </w:rPr>
        <w:t>JOSÉ LUIS BARRETO INFANTE</w:t>
      </w:r>
    </w:p>
    <w:p w:rsidR="002C6EB9" w:rsidRPr="007A372C" w:rsidRDefault="002C6EB9" w:rsidP="002C6EB9">
      <w:pPr>
        <w:autoSpaceDE w:val="0"/>
        <w:jc w:val="both"/>
        <w:rPr>
          <w:rFonts w:ascii="Arial" w:hAnsi="Arial" w:cs="Arial"/>
          <w:b/>
          <w:bCs/>
          <w:sz w:val="20"/>
          <w:lang w:val="es-ES"/>
        </w:rPr>
      </w:pPr>
      <w:r w:rsidRPr="007A372C">
        <w:rPr>
          <w:rFonts w:ascii="Arial" w:hAnsi="Arial" w:cs="Arial"/>
          <w:b/>
          <w:bCs/>
          <w:sz w:val="20"/>
          <w:lang w:val="es-ES"/>
        </w:rPr>
        <w:t>Abogado Conciliador</w:t>
      </w:r>
    </w:p>
    <w:p w:rsidR="002C6EB9" w:rsidRDefault="002C6EB9">
      <w:pPr>
        <w:pStyle w:val="WW-Textoindependiente2"/>
        <w:rPr>
          <w:i/>
          <w:iCs/>
        </w:rPr>
      </w:pPr>
    </w:p>
    <w:p w:rsidR="00DE61FA" w:rsidRPr="00967A55" w:rsidRDefault="005229EF">
      <w:pPr>
        <w:jc w:val="both"/>
      </w:pPr>
      <w:r>
        <w:rPr>
          <w:rFonts w:ascii="Arial" w:hAnsi="Arial" w:cs="Arial"/>
        </w:rPr>
        <w:t xml:space="preserve">   </w:t>
      </w:r>
      <w:r w:rsidR="00DE61FA" w:rsidRPr="00967A55">
        <w:rPr>
          <w:rFonts w:ascii="Arial" w:hAnsi="Arial" w:cs="Arial"/>
        </w:rPr>
        <w:t xml:space="preserve">                                                          </w:t>
      </w:r>
    </w:p>
    <w:sectPr w:rsidR="00DE61FA" w:rsidRPr="00967A55" w:rsidSect="000E7569">
      <w:headerReference w:type="even" r:id="rId8"/>
      <w:headerReference w:type="default" r:id="rId9"/>
      <w:footerReference w:type="even" r:id="rId10"/>
      <w:footerReference w:type="default" r:id="rId11"/>
      <w:headerReference w:type="first" r:id="rId12"/>
      <w:footerReference w:type="first" r:id="rId13"/>
      <w:pgSz w:w="12240" w:h="18720" w:code="14"/>
      <w:pgMar w:top="4180" w:right="1134" w:bottom="2268" w:left="1418" w:header="709" w:footer="1985"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38D" w:rsidRDefault="003A338D">
      <w:r>
        <w:separator/>
      </w:r>
    </w:p>
  </w:endnote>
  <w:endnote w:type="continuationSeparator" w:id="0">
    <w:p w:rsidR="003A338D" w:rsidRDefault="003A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DC" w:rsidRDefault="00AC1BD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1FA" w:rsidRDefault="00DE61FA">
    <w:pPr>
      <w:tabs>
        <w:tab w:val="left" w:pos="708"/>
        <w:tab w:val="center" w:pos="4252"/>
        <w:tab w:val="right" w:pos="8504"/>
      </w:tabs>
      <w:rPr>
        <w:rFonts w:ascii="Arial" w:hAnsi="Arial" w:cs="Arial"/>
        <w:b/>
        <w:bCs/>
      </w:rPr>
    </w:pPr>
    <w:r>
      <w:rPr>
        <w:rFonts w:ascii="Arial" w:hAnsi="Arial" w:cs="Arial"/>
        <w:b/>
        <w:bCs/>
      </w:rPr>
      <w:t xml:space="preserve">                                                    ________</w:t>
    </w:r>
  </w:p>
  <w:p w:rsidR="00DE61FA" w:rsidRDefault="00DE61FA">
    <w:pPr>
      <w:pStyle w:val="Piedepgina"/>
      <w:jc w:val="right"/>
    </w:pPr>
    <w:r>
      <w:rPr>
        <w:rFonts w:ascii="Arial" w:hAnsi="Arial" w:cs="Arial"/>
        <w:b/>
        <w:bCs/>
      </w:rPr>
      <w:t xml:space="preserve"> </w:t>
    </w:r>
    <w:r>
      <w:rPr>
        <w:rFonts w:ascii="Arial" w:hAnsi="Arial" w:cs="Arial"/>
        <w:b/>
        <w:bCs/>
        <w:u w:val="single"/>
      </w:rPr>
      <w:t>VIGILADO</w:t>
    </w:r>
    <w:r>
      <w:rPr>
        <w:rFonts w:ascii="Arial" w:hAnsi="Arial" w:cs="Arial"/>
        <w:b/>
        <w:bCs/>
      </w:rPr>
      <w:t xml:space="preserve"> Ministerio Justicia y del </w:t>
    </w:r>
    <w:proofErr w:type="spellStart"/>
    <w:r>
      <w:rPr>
        <w:rFonts w:ascii="Arial" w:hAnsi="Arial" w:cs="Arial"/>
        <w:b/>
        <w:bCs/>
      </w:rPr>
      <w:t>Derecho.</w:t>
    </w:r>
    <w:r>
      <w:rPr>
        <w:rFonts w:ascii="Arial" w:hAnsi="Arial" w:cs="Arial"/>
        <w:sz w:val="20"/>
      </w:rPr>
      <w:t>Página</w:t>
    </w:r>
    <w:proofErr w:type="spellEnd"/>
    <w:r>
      <w:rPr>
        <w:rFonts w:ascii="Arial" w:hAnsi="Arial" w:cs="Arial"/>
        <w:sz w:val="20"/>
      </w:rPr>
      <w:t xml:space="preserve"> </w:t>
    </w:r>
    <w:r>
      <w:rPr>
        <w:rFonts w:cs="Arial"/>
        <w:sz w:val="20"/>
      </w:rPr>
      <w:fldChar w:fldCharType="begin"/>
    </w:r>
    <w:r>
      <w:rPr>
        <w:rFonts w:cs="Arial"/>
        <w:sz w:val="20"/>
      </w:rPr>
      <w:instrText xml:space="preserve"> PAGE </w:instrText>
    </w:r>
    <w:r>
      <w:rPr>
        <w:rFonts w:cs="Arial"/>
        <w:sz w:val="20"/>
      </w:rPr>
      <w:fldChar w:fldCharType="separate"/>
    </w:r>
    <w:r w:rsidR="00A16665">
      <w:rPr>
        <w:rFonts w:cs="Arial"/>
        <w:noProof/>
        <w:sz w:val="20"/>
      </w:rPr>
      <w:t>1</w:t>
    </w:r>
    <w:r>
      <w:rPr>
        <w:rFonts w:cs="Arial"/>
        <w:sz w:val="20"/>
      </w:rPr>
      <w:fldChar w:fldCharType="end"/>
    </w:r>
    <w:r>
      <w:rPr>
        <w:rFonts w:ascii="Arial" w:hAnsi="Arial" w:cs="Arial"/>
        <w:sz w:val="20"/>
      </w:rPr>
      <w:t xml:space="preserve"> de </w:t>
    </w:r>
    <w:r>
      <w:rPr>
        <w:rFonts w:cs="Arial"/>
        <w:sz w:val="20"/>
      </w:rPr>
      <w:fldChar w:fldCharType="begin"/>
    </w:r>
    <w:r>
      <w:rPr>
        <w:rFonts w:cs="Arial"/>
        <w:sz w:val="20"/>
      </w:rPr>
      <w:instrText xml:space="preserve"> NUMPAGES \*Arabic </w:instrText>
    </w:r>
    <w:r>
      <w:rPr>
        <w:rFonts w:cs="Arial"/>
        <w:sz w:val="20"/>
      </w:rPr>
      <w:fldChar w:fldCharType="separate"/>
    </w:r>
    <w:r w:rsidR="00A16665">
      <w:rPr>
        <w:rFonts w:cs="Arial"/>
        <w:noProof/>
        <w:sz w:val="20"/>
      </w:rPr>
      <w:t>2</w:t>
    </w:r>
    <w:r>
      <w:rPr>
        <w:rFonts w:cs="Arial"/>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DC" w:rsidRDefault="00AC1B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38D" w:rsidRDefault="003A338D">
      <w:r>
        <w:separator/>
      </w:r>
    </w:p>
  </w:footnote>
  <w:footnote w:type="continuationSeparator" w:id="0">
    <w:p w:rsidR="003A338D" w:rsidRDefault="003A3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DC" w:rsidRDefault="00AC1BD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1FA" w:rsidRPr="00F25FE0" w:rsidRDefault="00E77FA7" w:rsidP="006C4DD3">
    <w:pPr>
      <w:rPr>
        <w:rFonts w:ascii="Tahoma" w:hAnsi="Tahoma" w:cs="Tahoma"/>
        <w:b/>
        <w:bCs/>
        <w:sz w:val="16"/>
        <w:szCs w:val="16"/>
      </w:rPr>
    </w:pPr>
    <w:r w:rsidRPr="00F25FE0">
      <w:rPr>
        <w:noProof/>
        <w:sz w:val="16"/>
        <w:szCs w:val="16"/>
        <w:lang w:val="es-ES" w:eastAsia="es-ES"/>
      </w:rPr>
      <w:drawing>
        <wp:anchor distT="0" distB="0" distL="114300" distR="114300" simplePos="0" relativeHeight="251658240" behindDoc="1" locked="0" layoutInCell="1" allowOverlap="1" wp14:anchorId="38DC84F9" wp14:editId="7EE61C58">
          <wp:simplePos x="0" y="0"/>
          <wp:positionH relativeFrom="column">
            <wp:posOffset>4445</wp:posOffset>
          </wp:positionH>
          <wp:positionV relativeFrom="paragraph">
            <wp:posOffset>-2540</wp:posOffset>
          </wp:positionV>
          <wp:extent cx="2105025" cy="762000"/>
          <wp:effectExtent l="0" t="0" r="0" b="0"/>
          <wp:wrapThrough wrapText="bothSides">
            <wp:wrapPolygon edited="0">
              <wp:start x="1564" y="1620"/>
              <wp:lineTo x="1564" y="18900"/>
              <wp:lineTo x="17397" y="18900"/>
              <wp:lineTo x="18570" y="17820"/>
              <wp:lineTo x="19938" y="14040"/>
              <wp:lineTo x="19938" y="5400"/>
              <wp:lineTo x="19352" y="2700"/>
              <wp:lineTo x="17593" y="1620"/>
              <wp:lineTo x="1564" y="1620"/>
            </wp:wrapPolygon>
          </wp:wrapThrough>
          <wp:docPr id="1" name="Picture 4" descr="Macintosh HD:Users:personeriabogota:Documents:Personeria:2016:Julio:Propuesta logo:Logo Nuevo Personeria cuadricul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rsoneriabogota:Documents:Personeria:2016:Julio:Propuesta logo:Logo Nuevo Personeria cuadricula-0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762000"/>
                  </a:xfrm>
                  <a:prstGeom prst="rect">
                    <a:avLst/>
                  </a:prstGeom>
                  <a:noFill/>
                  <a:ln>
                    <a:noFill/>
                  </a:ln>
                </pic:spPr>
              </pic:pic>
            </a:graphicData>
          </a:graphic>
        </wp:anchor>
      </w:drawing>
    </w:r>
    <w:r w:rsidR="006C4DD3">
      <w:rPr>
        <w:rFonts w:ascii="Tahoma" w:hAnsi="Tahoma" w:cs="Tahoma"/>
        <w:b/>
        <w:bCs/>
        <w:sz w:val="16"/>
        <w:szCs w:val="16"/>
      </w:rPr>
      <w:t xml:space="preserve">                                                                                               </w:t>
    </w:r>
    <w:r w:rsidR="00DE61FA" w:rsidRPr="00F25FE0">
      <w:rPr>
        <w:rFonts w:ascii="Tahoma" w:hAnsi="Tahoma" w:cs="Tahoma"/>
        <w:b/>
        <w:bCs/>
        <w:sz w:val="16"/>
        <w:szCs w:val="16"/>
      </w:rPr>
      <w:t>PERSONERÍA DE BOGOTA D.C.</w:t>
    </w:r>
  </w:p>
  <w:p w:rsidR="00DE61FA" w:rsidRPr="00907BEE" w:rsidRDefault="00DB0288" w:rsidP="00907BEE">
    <w:pPr>
      <w:pStyle w:val="Ttulo1"/>
      <w:ind w:left="2508" w:firstLine="324"/>
      <w:jc w:val="left"/>
      <w:rPr>
        <w:sz w:val="16"/>
        <w:szCs w:val="16"/>
      </w:rPr>
    </w:pPr>
    <w:r>
      <w:rPr>
        <w:sz w:val="16"/>
        <w:szCs w:val="16"/>
      </w:rPr>
      <w:t xml:space="preserve">                    </w:t>
    </w:r>
    <w:r w:rsidR="00DE61FA" w:rsidRPr="00F25FE0">
      <w:rPr>
        <w:sz w:val="16"/>
        <w:szCs w:val="16"/>
      </w:rPr>
      <w:t>CENTRO DE CONCILIACIÓN EN DERECHO</w:t>
    </w:r>
  </w:p>
  <w:p w:rsidR="00DE61FA" w:rsidRPr="00F25FE0" w:rsidRDefault="00DB0288" w:rsidP="00DB0288">
    <w:pPr>
      <w:rPr>
        <w:rFonts w:ascii="Tahoma" w:hAnsi="Tahoma" w:cs="Tahoma"/>
        <w:b/>
        <w:bCs/>
        <w:sz w:val="16"/>
        <w:szCs w:val="16"/>
      </w:rPr>
    </w:pPr>
    <w:r>
      <w:rPr>
        <w:rFonts w:ascii="Tahoma" w:hAnsi="Tahoma" w:cs="Tahoma"/>
        <w:b/>
        <w:bCs/>
        <w:sz w:val="16"/>
        <w:szCs w:val="16"/>
      </w:rPr>
      <w:t xml:space="preserve">                  </w:t>
    </w:r>
    <w:r w:rsidR="006C4DD3">
      <w:rPr>
        <w:rFonts w:ascii="Tahoma" w:hAnsi="Tahoma" w:cs="Tahoma"/>
        <w:b/>
        <w:bCs/>
        <w:sz w:val="16"/>
        <w:szCs w:val="16"/>
      </w:rPr>
      <w:t xml:space="preserve">                                                           </w:t>
    </w:r>
    <w:r>
      <w:rPr>
        <w:rFonts w:ascii="Tahoma" w:hAnsi="Tahoma" w:cs="Tahoma"/>
        <w:b/>
        <w:bCs/>
        <w:sz w:val="16"/>
        <w:szCs w:val="16"/>
      </w:rPr>
      <w:t xml:space="preserve"> </w:t>
    </w:r>
    <w:r w:rsidR="00DE61FA" w:rsidRPr="00F25FE0">
      <w:rPr>
        <w:rFonts w:ascii="Tahoma" w:hAnsi="Tahoma" w:cs="Tahoma"/>
        <w:b/>
        <w:bCs/>
        <w:sz w:val="16"/>
        <w:szCs w:val="16"/>
      </w:rPr>
      <w:t>Autori</w:t>
    </w:r>
    <w:r w:rsidR="00F30814" w:rsidRPr="00F25FE0">
      <w:rPr>
        <w:rFonts w:ascii="Tahoma" w:hAnsi="Tahoma" w:cs="Tahoma"/>
        <w:b/>
        <w:bCs/>
        <w:sz w:val="16"/>
        <w:szCs w:val="16"/>
      </w:rPr>
      <w:t>zado Resolución 2449 del 24 de D</w:t>
    </w:r>
    <w:r w:rsidR="00DE61FA" w:rsidRPr="00F25FE0">
      <w:rPr>
        <w:rFonts w:ascii="Tahoma" w:hAnsi="Tahoma" w:cs="Tahoma"/>
        <w:b/>
        <w:bCs/>
        <w:sz w:val="16"/>
        <w:szCs w:val="16"/>
      </w:rPr>
      <w:t>iciembre de 2003</w:t>
    </w:r>
  </w:p>
  <w:p w:rsidR="00DE61FA" w:rsidRPr="00F25FE0" w:rsidRDefault="00DB0288" w:rsidP="00DB0288">
    <w:pPr>
      <w:ind w:left="2568" w:firstLine="324"/>
      <w:rPr>
        <w:rFonts w:ascii="Tahoma" w:hAnsi="Tahoma" w:cs="Tahoma"/>
        <w:b/>
        <w:bCs/>
        <w:sz w:val="16"/>
        <w:szCs w:val="16"/>
      </w:rPr>
    </w:pPr>
    <w:r>
      <w:rPr>
        <w:rFonts w:ascii="Tahoma" w:hAnsi="Tahoma" w:cs="Tahoma"/>
        <w:b/>
        <w:bCs/>
        <w:sz w:val="16"/>
        <w:szCs w:val="16"/>
      </w:rPr>
      <w:t xml:space="preserve">                           </w:t>
    </w:r>
    <w:r w:rsidR="00DE61FA" w:rsidRPr="00F25FE0">
      <w:rPr>
        <w:rFonts w:ascii="Tahoma" w:hAnsi="Tahoma" w:cs="Tahoma"/>
        <w:b/>
        <w:bCs/>
        <w:sz w:val="16"/>
        <w:szCs w:val="16"/>
      </w:rPr>
      <w:t>Ministerio del Interior y de Justicia</w:t>
    </w:r>
  </w:p>
  <w:p w:rsidR="00DE61FA" w:rsidRPr="00F25FE0" w:rsidRDefault="00DB0288" w:rsidP="00DB0288">
    <w:pPr>
      <w:ind w:left="4368"/>
      <w:rPr>
        <w:rFonts w:ascii="Tahoma" w:hAnsi="Tahoma" w:cs="Tahoma"/>
        <w:b/>
        <w:bCs/>
        <w:sz w:val="16"/>
        <w:szCs w:val="16"/>
      </w:rPr>
    </w:pPr>
    <w:r>
      <w:rPr>
        <w:rFonts w:ascii="Tahoma" w:hAnsi="Tahoma" w:cs="Tahoma"/>
        <w:b/>
        <w:bCs/>
        <w:sz w:val="16"/>
        <w:szCs w:val="16"/>
      </w:rPr>
      <w:t xml:space="preserve">         </w:t>
    </w:r>
    <w:r w:rsidR="00DE61FA" w:rsidRPr="00F25FE0">
      <w:rPr>
        <w:rFonts w:ascii="Tahoma" w:hAnsi="Tahoma" w:cs="Tahoma"/>
        <w:b/>
        <w:bCs/>
        <w:sz w:val="16"/>
        <w:szCs w:val="16"/>
      </w:rPr>
      <w:t>Código No. 3186</w:t>
    </w:r>
  </w:p>
  <w:p w:rsidR="00DE61FA" w:rsidRPr="00F25FE0" w:rsidRDefault="00DE61FA">
    <w:pPr>
      <w:ind w:left="1800"/>
      <w:jc w:val="center"/>
      <w:rPr>
        <w:rFonts w:ascii="Tahoma" w:hAnsi="Tahoma" w:cs="Tahoma"/>
        <w:b/>
        <w:bCs/>
        <w:sz w:val="16"/>
        <w:szCs w:val="16"/>
      </w:rPr>
    </w:pPr>
  </w:p>
  <w:p w:rsidR="00DE61FA" w:rsidRPr="00F25FE0" w:rsidRDefault="00DE61FA">
    <w:pPr>
      <w:pStyle w:val="Ttulo5"/>
      <w:rPr>
        <w:sz w:val="16"/>
        <w:szCs w:val="16"/>
      </w:rPr>
    </w:pPr>
  </w:p>
  <w:p w:rsidR="00DE61FA" w:rsidRPr="00F25FE0" w:rsidRDefault="000D6F7F">
    <w:pPr>
      <w:pStyle w:val="Ttulo5"/>
      <w:ind w:left="0"/>
      <w:rPr>
        <w:sz w:val="16"/>
        <w:szCs w:val="16"/>
      </w:rPr>
    </w:pPr>
    <w:r w:rsidRPr="00F25FE0">
      <w:rPr>
        <w:sz w:val="16"/>
        <w:szCs w:val="16"/>
      </w:rPr>
      <w:t>ACTA DE CONC</w:t>
    </w:r>
    <w:r w:rsidR="00FD64FF" w:rsidRPr="00F25FE0">
      <w:rPr>
        <w:sz w:val="16"/>
        <w:szCs w:val="16"/>
      </w:rPr>
      <w:t>ILIACIÓN</w:t>
    </w:r>
    <w:r w:rsidR="00EB27F4" w:rsidRPr="00F25FE0">
      <w:rPr>
        <w:sz w:val="16"/>
        <w:szCs w:val="16"/>
      </w:rPr>
      <w:t xml:space="preserve"> TOTAL</w:t>
    </w:r>
    <w:r w:rsidR="00FD64FF" w:rsidRPr="00F25FE0">
      <w:rPr>
        <w:sz w:val="16"/>
        <w:szCs w:val="16"/>
      </w:rPr>
      <w:t xml:space="preserve">  No</w:t>
    </w:r>
    <w:r w:rsidR="00EB27F4" w:rsidRPr="00F25FE0">
      <w:rPr>
        <w:sz w:val="16"/>
        <w:szCs w:val="16"/>
      </w:rPr>
      <w:t>.</w:t>
    </w:r>
  </w:p>
  <w:p w:rsidR="00DE61FA" w:rsidRPr="00F25FE0" w:rsidRDefault="00DE61FA">
    <w:pPr>
      <w:pStyle w:val="Textoindependiente"/>
      <w:jc w:val="center"/>
      <w:rPr>
        <w:rFonts w:ascii="Tahoma" w:hAnsi="Tahoma" w:cs="Tahoma"/>
        <w:sz w:val="16"/>
        <w:szCs w:val="16"/>
      </w:rPr>
    </w:pPr>
  </w:p>
  <w:p w:rsidR="00DE61FA" w:rsidRPr="006F146B" w:rsidRDefault="00FD64FF">
    <w:pPr>
      <w:pStyle w:val="Textoindependiente"/>
      <w:jc w:val="center"/>
      <w:rPr>
        <w:rFonts w:ascii="Tahoma" w:hAnsi="Tahoma" w:cs="Tahoma"/>
        <w:sz w:val="16"/>
        <w:szCs w:val="16"/>
      </w:rPr>
    </w:pPr>
    <w:r w:rsidRPr="006F146B">
      <w:rPr>
        <w:rFonts w:ascii="Tahoma" w:hAnsi="Tahoma" w:cs="Tahoma"/>
        <w:sz w:val="16"/>
        <w:szCs w:val="16"/>
      </w:rPr>
      <w:t>Solicitud Concil</w:t>
    </w:r>
    <w:r w:rsidR="00975E66" w:rsidRPr="006F146B">
      <w:rPr>
        <w:rFonts w:ascii="Tahoma" w:hAnsi="Tahoma" w:cs="Tahoma"/>
        <w:sz w:val="16"/>
        <w:szCs w:val="16"/>
      </w:rPr>
      <w:t xml:space="preserve">iación No. </w:t>
    </w:r>
    <w:r w:rsidR="006F146B" w:rsidRPr="006F146B">
      <w:rPr>
        <w:rFonts w:ascii="Tahoma" w:hAnsi="Tahoma" w:cs="Tahoma"/>
        <w:color w:val="000000"/>
        <w:sz w:val="16"/>
        <w:szCs w:val="16"/>
      </w:rPr>
      <w:t>00</w:t>
    </w:r>
    <w:r w:rsidR="00A14089" w:rsidRPr="006F146B">
      <w:rPr>
        <w:rFonts w:ascii="Tahoma" w:hAnsi="Tahoma" w:cs="Tahoma"/>
        <w:sz w:val="16"/>
        <w:szCs w:val="16"/>
      </w:rPr>
      <w:t xml:space="preserve"> </w:t>
    </w:r>
    <w:r w:rsidR="006F146B" w:rsidRPr="006F146B">
      <w:rPr>
        <w:rFonts w:ascii="Tahoma" w:hAnsi="Tahoma" w:cs="Tahoma"/>
        <w:sz w:val="16"/>
        <w:szCs w:val="16"/>
      </w:rPr>
      <w:t xml:space="preserve"> </w:t>
    </w:r>
    <w:r w:rsidR="00A14089" w:rsidRPr="006F146B">
      <w:rPr>
        <w:rFonts w:ascii="Tahoma" w:hAnsi="Tahoma" w:cs="Tahoma"/>
        <w:sz w:val="16"/>
        <w:szCs w:val="16"/>
      </w:rPr>
      <w:t xml:space="preserve">del </w:t>
    </w:r>
    <w:r w:rsidR="006F146B" w:rsidRPr="006F146B">
      <w:rPr>
        <w:rFonts w:ascii="Tahoma" w:hAnsi="Tahoma" w:cs="Tahoma"/>
        <w:color w:val="000000"/>
        <w:sz w:val="16"/>
        <w:szCs w:val="16"/>
      </w:rPr>
      <w:t> 02/04/2020</w:t>
    </w:r>
    <w:r w:rsidR="006F146B" w:rsidRPr="006F146B">
      <w:rPr>
        <w:rFonts w:ascii="Tahoma" w:hAnsi="Tahoma" w:cs="Tahoma"/>
        <w:sz w:val="16"/>
        <w:szCs w:val="16"/>
      </w:rPr>
      <w:t xml:space="preserve">  </w:t>
    </w:r>
  </w:p>
  <w:p w:rsidR="00975E66" w:rsidRPr="00F25FE0" w:rsidRDefault="00975E66" w:rsidP="00164CB5">
    <w:pPr>
      <w:pStyle w:val="Textoindependiente"/>
      <w:rPr>
        <w:sz w:val="16"/>
        <w:szCs w:val="16"/>
      </w:rPr>
    </w:pPr>
  </w:p>
  <w:p w:rsidR="00975E66" w:rsidRPr="00F25FE0" w:rsidRDefault="00975E66" w:rsidP="00975E66">
    <w:pPr>
      <w:pStyle w:val="Textoindependiente"/>
      <w:jc w:val="center"/>
      <w:rPr>
        <w:sz w:val="16"/>
        <w:szCs w:val="16"/>
      </w:rPr>
    </w:pPr>
    <w:r w:rsidRPr="00F25FE0">
      <w:rPr>
        <w:sz w:val="16"/>
        <w:szCs w:val="16"/>
      </w:rPr>
      <w:t>CITANTE:</w:t>
    </w:r>
    <w:r w:rsidR="00732153">
      <w:rPr>
        <w:sz w:val="16"/>
        <w:szCs w:val="16"/>
      </w:rPr>
      <w:t xml:space="preserve"> -</w:t>
    </w:r>
    <w:r w:rsidRPr="00F25FE0">
      <w:rPr>
        <w:sz w:val="16"/>
        <w:szCs w:val="16"/>
      </w:rPr>
      <w:t xml:space="preserve"> </w:t>
    </w:r>
    <w:r w:rsidR="006F146B" w:rsidRPr="006F146B">
      <w:rPr>
        <w:rFonts w:ascii="Tahoma" w:hAnsi="Tahoma" w:cs="Tahoma"/>
        <w:color w:val="000000"/>
        <w:sz w:val="16"/>
        <w:szCs w:val="16"/>
      </w:rPr>
      <w:t> andres  castellanos  identificad(@) con CÉDULA DE CIUDADANÍA 1010213817 DE bogota, andres  castellanos  identificad(@) con CÉDULA DE CIUDADANÍA 1010213817 DE bogota,</w:t>
    </w:r>
    <w:r w:rsidR="006F146B" w:rsidRPr="006F146B">
      <w:rPr>
        <w:rFonts w:ascii="Tahoma" w:hAnsi="Tahoma" w:cs="Tahoma"/>
        <w:sz w:val="16"/>
        <w:szCs w:val="16"/>
      </w:rPr>
      <w:t xml:space="preserve">  </w:t>
    </w:r>
  </w:p>
  <w:p w:rsidR="00975E66" w:rsidRPr="00F25FE0" w:rsidRDefault="00975E66" w:rsidP="00975E66">
    <w:pPr>
      <w:pStyle w:val="Textoindependiente"/>
      <w:jc w:val="center"/>
      <w:rPr>
        <w:sz w:val="16"/>
        <w:szCs w:val="16"/>
      </w:rPr>
    </w:pPr>
    <w:r w:rsidRPr="00F25FE0">
      <w:rPr>
        <w:sz w:val="16"/>
        <w:szCs w:val="16"/>
      </w:rPr>
      <w:t xml:space="preserve"> CITADO</w:t>
    </w:r>
    <w:r w:rsidR="00A14089" w:rsidRPr="00F25FE0">
      <w:rPr>
        <w:sz w:val="16"/>
        <w:szCs w:val="16"/>
      </w:rPr>
      <w:t>S</w:t>
    </w:r>
    <w:r w:rsidRPr="00F25FE0">
      <w:rPr>
        <w:sz w:val="16"/>
        <w:szCs w:val="16"/>
      </w:rPr>
      <w:t>:</w:t>
    </w:r>
    <w:r w:rsidR="00732153">
      <w:rPr>
        <w:sz w:val="16"/>
        <w:szCs w:val="16"/>
      </w:rPr>
      <w:t xml:space="preserve"> -</w:t>
    </w:r>
    <w:r w:rsidRPr="00F25FE0">
      <w:rPr>
        <w:sz w:val="16"/>
        <w:szCs w:val="16"/>
      </w:rPr>
      <w:t xml:space="preserve"> </w:t>
    </w:r>
    <w:r w:rsidR="006F146B" w:rsidRPr="006F146B">
      <w:rPr>
        <w:rFonts w:ascii="Tahoma" w:hAnsi="Tahoma" w:cs="Tahoma"/>
        <w:color w:val="000000"/>
        <w:sz w:val="16"/>
        <w:szCs w:val="16"/>
      </w:rPr>
      <w:t> CAMILO ANDRES PINILLA CASTELLANOS identificado(a) con # 101021381,  CARROS CHIPAJE identificado(a) con # 151215612516</w:t>
    </w:r>
    <w:r w:rsidR="006F146B" w:rsidRPr="006F146B">
      <w:rPr>
        <w:rFonts w:ascii="Tahoma" w:hAnsi="Tahoma" w:cs="Tahoma"/>
        <w:sz w:val="16"/>
        <w:szCs w:val="16"/>
      </w:rPr>
      <w:t xml:space="preserve">  </w:t>
    </w:r>
  </w:p>
  <w:p w:rsidR="00E77FA7" w:rsidRPr="00F25FE0" w:rsidRDefault="00E77FA7" w:rsidP="00975E66">
    <w:pPr>
      <w:pStyle w:val="Textoindependiente"/>
      <w:jc w:val="cent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BDC" w:rsidRDefault="00AC1B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00"/>
      <w:numFmt w:val="upperRoman"/>
      <w:lvlText w:val="%1."/>
      <w:lvlJc w:val="left"/>
      <w:pPr>
        <w:tabs>
          <w:tab w:val="num" w:pos="720"/>
        </w:tabs>
        <w:ind w:left="720" w:hanging="360"/>
      </w:pPr>
    </w:lvl>
    <w:lvl w:ilvl="1">
      <w:start w:val="100"/>
      <w:numFmt w:val="upperRoman"/>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3B130C52"/>
    <w:multiLevelType w:val="hybridMultilevel"/>
    <w:tmpl w:val="36DCFF22"/>
    <w:lvl w:ilvl="0" w:tplc="5E9C028C">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73B47E34"/>
    <w:multiLevelType w:val="hybridMultilevel"/>
    <w:tmpl w:val="B02654AA"/>
    <w:lvl w:ilvl="0" w:tplc="1DFC8D3C">
      <w:start w:val="3"/>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62"/>
    <w:rsid w:val="00032FF2"/>
    <w:rsid w:val="00037793"/>
    <w:rsid w:val="000542C6"/>
    <w:rsid w:val="00054DEB"/>
    <w:rsid w:val="00061578"/>
    <w:rsid w:val="000701D7"/>
    <w:rsid w:val="0007378D"/>
    <w:rsid w:val="00074D9F"/>
    <w:rsid w:val="00080AC0"/>
    <w:rsid w:val="00082346"/>
    <w:rsid w:val="0008495E"/>
    <w:rsid w:val="00093316"/>
    <w:rsid w:val="00096C47"/>
    <w:rsid w:val="000A4091"/>
    <w:rsid w:val="000D6F7F"/>
    <w:rsid w:val="000E7569"/>
    <w:rsid w:val="00125162"/>
    <w:rsid w:val="00164CB5"/>
    <w:rsid w:val="001922DE"/>
    <w:rsid w:val="001E7986"/>
    <w:rsid w:val="00204976"/>
    <w:rsid w:val="00285620"/>
    <w:rsid w:val="002C6EB9"/>
    <w:rsid w:val="002E0357"/>
    <w:rsid w:val="002E2541"/>
    <w:rsid w:val="002E4E06"/>
    <w:rsid w:val="002F6D86"/>
    <w:rsid w:val="002F7EC8"/>
    <w:rsid w:val="00354E99"/>
    <w:rsid w:val="0037188C"/>
    <w:rsid w:val="003803F8"/>
    <w:rsid w:val="00395A6C"/>
    <w:rsid w:val="003A338D"/>
    <w:rsid w:val="003A3F5D"/>
    <w:rsid w:val="003A6E80"/>
    <w:rsid w:val="003B4193"/>
    <w:rsid w:val="003D65AB"/>
    <w:rsid w:val="00443645"/>
    <w:rsid w:val="0047696D"/>
    <w:rsid w:val="005229EF"/>
    <w:rsid w:val="00557AD5"/>
    <w:rsid w:val="00561241"/>
    <w:rsid w:val="005A0A3E"/>
    <w:rsid w:val="005A2A6D"/>
    <w:rsid w:val="005A3D60"/>
    <w:rsid w:val="005A6003"/>
    <w:rsid w:val="005D2391"/>
    <w:rsid w:val="005F2889"/>
    <w:rsid w:val="00603B09"/>
    <w:rsid w:val="00665835"/>
    <w:rsid w:val="00674182"/>
    <w:rsid w:val="006A54B6"/>
    <w:rsid w:val="006C4DD3"/>
    <w:rsid w:val="006C502D"/>
    <w:rsid w:val="006F146B"/>
    <w:rsid w:val="00732153"/>
    <w:rsid w:val="00763436"/>
    <w:rsid w:val="00773CB4"/>
    <w:rsid w:val="007C3A31"/>
    <w:rsid w:val="007E37EA"/>
    <w:rsid w:val="00813E11"/>
    <w:rsid w:val="0082005A"/>
    <w:rsid w:val="00822336"/>
    <w:rsid w:val="00833237"/>
    <w:rsid w:val="00844A79"/>
    <w:rsid w:val="008603C2"/>
    <w:rsid w:val="008759E4"/>
    <w:rsid w:val="008B7F76"/>
    <w:rsid w:val="008C3233"/>
    <w:rsid w:val="008D21E6"/>
    <w:rsid w:val="00907BEE"/>
    <w:rsid w:val="00916F39"/>
    <w:rsid w:val="00926A6A"/>
    <w:rsid w:val="009467B1"/>
    <w:rsid w:val="00967A55"/>
    <w:rsid w:val="00975E66"/>
    <w:rsid w:val="0099081F"/>
    <w:rsid w:val="009F2358"/>
    <w:rsid w:val="00A01E98"/>
    <w:rsid w:val="00A14089"/>
    <w:rsid w:val="00A16665"/>
    <w:rsid w:val="00A45E1E"/>
    <w:rsid w:val="00A76DCF"/>
    <w:rsid w:val="00A81C8B"/>
    <w:rsid w:val="00A92855"/>
    <w:rsid w:val="00A97E22"/>
    <w:rsid w:val="00AB388D"/>
    <w:rsid w:val="00AC1BDC"/>
    <w:rsid w:val="00AD5DC3"/>
    <w:rsid w:val="00B567FF"/>
    <w:rsid w:val="00B837F6"/>
    <w:rsid w:val="00C03E45"/>
    <w:rsid w:val="00C13665"/>
    <w:rsid w:val="00C216AE"/>
    <w:rsid w:val="00C22723"/>
    <w:rsid w:val="00C45735"/>
    <w:rsid w:val="00C50593"/>
    <w:rsid w:val="00C93F29"/>
    <w:rsid w:val="00CC08BC"/>
    <w:rsid w:val="00D35AD9"/>
    <w:rsid w:val="00DB0288"/>
    <w:rsid w:val="00DE61FA"/>
    <w:rsid w:val="00E60E79"/>
    <w:rsid w:val="00E74FD2"/>
    <w:rsid w:val="00E77FA7"/>
    <w:rsid w:val="00EA435D"/>
    <w:rsid w:val="00EB27F4"/>
    <w:rsid w:val="00EE4640"/>
    <w:rsid w:val="00EF7EA6"/>
    <w:rsid w:val="00F25FE0"/>
    <w:rsid w:val="00F30814"/>
    <w:rsid w:val="00F416CD"/>
    <w:rsid w:val="00F7060F"/>
    <w:rsid w:val="00F8069B"/>
    <w:rsid w:val="00FB4C0E"/>
    <w:rsid w:val="00FD64FF"/>
    <w:rsid w:val="00FE27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_tradnl" w:eastAsia="ar-SA"/>
    </w:rPr>
  </w:style>
  <w:style w:type="paragraph" w:styleId="Ttulo1">
    <w:name w:val="heading 1"/>
    <w:basedOn w:val="Normal"/>
    <w:next w:val="Normal"/>
    <w:qFormat/>
    <w:pPr>
      <w:keepNext/>
      <w:jc w:val="center"/>
      <w:outlineLvl w:val="0"/>
    </w:pPr>
    <w:rPr>
      <w:rFonts w:ascii="Tahoma" w:hAnsi="Tahoma" w:cs="Tahoma"/>
      <w:b/>
      <w:bCs/>
      <w:sz w:val="32"/>
    </w:rPr>
  </w:style>
  <w:style w:type="paragraph" w:styleId="Ttulo2">
    <w:name w:val="heading 2"/>
    <w:basedOn w:val="Normal"/>
    <w:next w:val="Normal"/>
    <w:qFormat/>
    <w:pPr>
      <w:keepNext/>
      <w:jc w:val="both"/>
      <w:outlineLvl w:val="1"/>
    </w:pPr>
    <w:rPr>
      <w:rFonts w:ascii="Arial" w:hAnsi="Arial" w:cs="Arial"/>
      <w:sz w:val="28"/>
    </w:rPr>
  </w:style>
  <w:style w:type="paragraph" w:styleId="Ttulo3">
    <w:name w:val="heading 3"/>
    <w:basedOn w:val="Normal"/>
    <w:next w:val="Normal"/>
    <w:qFormat/>
    <w:pPr>
      <w:keepNext/>
      <w:numPr>
        <w:ilvl w:val="2"/>
        <w:numId w:val="1"/>
      </w:numPr>
      <w:jc w:val="center"/>
      <w:outlineLvl w:val="2"/>
    </w:pPr>
    <w:rPr>
      <w:rFonts w:ascii="Arial" w:hAnsi="Arial" w:cs="Arial"/>
      <w:b/>
      <w:bCs/>
      <w:sz w:val="28"/>
    </w:rPr>
  </w:style>
  <w:style w:type="paragraph" w:styleId="Ttulo4">
    <w:name w:val="heading 4"/>
    <w:basedOn w:val="Normal"/>
    <w:next w:val="Normal"/>
    <w:qFormat/>
    <w:pPr>
      <w:keepNext/>
      <w:jc w:val="both"/>
      <w:outlineLvl w:val="3"/>
    </w:pPr>
    <w:rPr>
      <w:rFonts w:ascii="Arial" w:hAnsi="Arial" w:cs="Arial"/>
      <w:b/>
      <w:bCs/>
      <w:sz w:val="28"/>
    </w:rPr>
  </w:style>
  <w:style w:type="paragraph" w:styleId="Ttulo5">
    <w:name w:val="heading 5"/>
    <w:basedOn w:val="Normal"/>
    <w:next w:val="Normal"/>
    <w:qFormat/>
    <w:pPr>
      <w:keepNext/>
      <w:ind w:left="180"/>
      <w:jc w:val="center"/>
      <w:outlineLvl w:val="4"/>
    </w:pPr>
    <w:rPr>
      <w:rFonts w:ascii="Tahoma" w:hAnsi="Tahoma" w:cs="Tahoma"/>
      <w:b/>
      <w:bCs/>
      <w:u w:val="single"/>
    </w:rPr>
  </w:style>
  <w:style w:type="paragraph" w:styleId="Ttulo6">
    <w:name w:val="heading 6"/>
    <w:basedOn w:val="Normal"/>
    <w:next w:val="Normal"/>
    <w:qFormat/>
    <w:pPr>
      <w:keepNext/>
      <w:numPr>
        <w:ilvl w:val="5"/>
        <w:numId w:val="1"/>
      </w:numPr>
      <w:jc w:val="both"/>
      <w:outlineLvl w:val="5"/>
    </w:pPr>
    <w:rPr>
      <w:b/>
      <w:bCs/>
    </w:rPr>
  </w:style>
  <w:style w:type="paragraph" w:styleId="Ttulo7">
    <w:name w:val="heading 7"/>
    <w:basedOn w:val="Normal"/>
    <w:next w:val="Normal"/>
    <w:qFormat/>
    <w:pPr>
      <w:keepNext/>
      <w:jc w:val="center"/>
      <w:outlineLvl w:val="6"/>
    </w:pPr>
    <w:rPr>
      <w:rFonts w:ascii="Tahoma" w:hAnsi="Tahoma" w:cs="Tahoma"/>
      <w:b/>
      <w:bCs/>
      <w:color w:val="FF000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Smbolodenotaalpie">
    <w:name w:val="Símbolo de nota al pie"/>
  </w:style>
  <w:style w:type="character" w:customStyle="1" w:styleId="Carcterdenumeracin">
    <w:name w:val="Carácter de numeración"/>
  </w:style>
  <w:style w:type="character" w:customStyle="1" w:styleId="Smbolodenotafinal">
    <w:name w:val="Símbolo de nota final"/>
  </w:style>
  <w:style w:type="character" w:customStyle="1" w:styleId="WW8Num1z2">
    <w:name w:val="WW8Num1z2"/>
    <w:rPr>
      <w:rFonts w:ascii="Symbol" w:eastAsia="Times New Roman" w:hAnsi="Symbol" w:cs="Arial"/>
    </w:rPr>
  </w:style>
  <w:style w:type="character" w:customStyle="1" w:styleId="WW-Fuentedeprrafopredeter">
    <w:name w:val="WW-Fuente de párrafo predeter."/>
  </w:style>
  <w:style w:type="paragraph" w:customStyle="1" w:styleId="Encabezado1">
    <w:name w:val="Encabezado1"/>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pPr>
      <w:jc w:val="both"/>
    </w:pPr>
    <w:rPr>
      <w:rFonts w:ascii="Arial" w:hAnsi="Arial" w:cs="Arial"/>
      <w:b/>
      <w:bCs/>
      <w:sz w:val="20"/>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styleId="Sangradetextonormal">
    <w:name w:val="Body Text Indent"/>
    <w:basedOn w:val="Normal"/>
    <w:pPr>
      <w:ind w:left="540" w:hanging="540"/>
      <w:jc w:val="both"/>
    </w:pPr>
    <w:rPr>
      <w:rFonts w:ascii="Arial" w:hAnsi="Arial" w:cs="Arial"/>
      <w:sz w:val="28"/>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next w:val="Subttulo"/>
    <w:qFormat/>
    <w:pPr>
      <w:jc w:val="center"/>
    </w:pPr>
    <w:rPr>
      <w:rFonts w:ascii="Arial" w:hAnsi="Arial" w:cs="Arial"/>
      <w:b/>
      <w:bCs/>
      <w:sz w:val="28"/>
    </w:rPr>
  </w:style>
  <w:style w:type="paragraph" w:styleId="Subttulo">
    <w:name w:val="Subtitle"/>
    <w:basedOn w:val="Encabezado1"/>
    <w:next w:val="Textoindependiente"/>
    <w:qFormat/>
    <w:pPr>
      <w:jc w:val="center"/>
    </w:pPr>
    <w:rPr>
      <w:i/>
      <w:iCs/>
    </w:rPr>
  </w:style>
  <w:style w:type="paragraph" w:customStyle="1" w:styleId="WW-Textoindependiente2">
    <w:name w:val="WW-Texto independiente 2"/>
    <w:basedOn w:val="Normal"/>
    <w:pPr>
      <w:jc w:val="both"/>
    </w:pPr>
    <w:rPr>
      <w:rFonts w:ascii="Arial" w:hAnsi="Arial" w:cs="Arial"/>
    </w:rPr>
  </w:style>
  <w:style w:type="paragraph" w:customStyle="1" w:styleId="WW-Textoindependiente3">
    <w:name w:val="WW-Texto independiente 3"/>
    <w:basedOn w:val="Normal"/>
    <w:pPr>
      <w:jc w:val="both"/>
    </w:pPr>
    <w:rPr>
      <w:rFonts w:ascii="Arial" w:hAnsi="Arial" w:cs="Arial"/>
      <w:sz w:val="26"/>
    </w:rPr>
  </w:style>
  <w:style w:type="paragraph" w:customStyle="1" w:styleId="WW-Sangra2detindependiente">
    <w:name w:val="WW-Sangría 2 de t. independiente"/>
    <w:basedOn w:val="Normal"/>
    <w:pPr>
      <w:ind w:left="495"/>
      <w:jc w:val="both"/>
    </w:pPr>
    <w:rPr>
      <w:rFonts w:ascii="Arial" w:hAnsi="Arial" w:cs="Arial"/>
      <w:sz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0D6F7F"/>
    <w:rPr>
      <w:rFonts w:ascii="Segoe UI" w:hAnsi="Segoe UI" w:cs="Segoe UI"/>
      <w:sz w:val="18"/>
      <w:szCs w:val="18"/>
    </w:rPr>
  </w:style>
  <w:style w:type="character" w:customStyle="1" w:styleId="TextodegloboCar">
    <w:name w:val="Texto de globo Car"/>
    <w:link w:val="Textodeglobo"/>
    <w:uiPriority w:val="99"/>
    <w:semiHidden/>
    <w:rsid w:val="000D6F7F"/>
    <w:rPr>
      <w:rFonts w:ascii="Segoe UI" w:hAnsi="Segoe UI" w:cs="Segoe UI"/>
      <w:sz w:val="18"/>
      <w:szCs w:val="18"/>
      <w:lang w:val="es-ES_tradnl" w:eastAsia="ar-SA"/>
    </w:rPr>
  </w:style>
  <w:style w:type="character" w:styleId="nfasis">
    <w:name w:val="Emphasis"/>
    <w:uiPriority w:val="20"/>
    <w:qFormat/>
    <w:rsid w:val="00EE4640"/>
    <w:rPr>
      <w:b/>
      <w:bCs/>
      <w:i w:val="0"/>
      <w:iCs w:val="0"/>
    </w:rPr>
  </w:style>
  <w:style w:type="character" w:customStyle="1" w:styleId="st">
    <w:name w:val="st"/>
    <w:rsid w:val="00EE4640"/>
  </w:style>
  <w:style w:type="character" w:customStyle="1" w:styleId="streetaddress">
    <w:name w:val="streetaddress"/>
    <w:rsid w:val="005F2889"/>
  </w:style>
  <w:style w:type="paragraph" w:styleId="Prrafodelista">
    <w:name w:val="List Paragraph"/>
    <w:basedOn w:val="Normal"/>
    <w:uiPriority w:val="34"/>
    <w:qFormat/>
    <w:rsid w:val="008D2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s-ES_tradnl" w:eastAsia="ar-SA"/>
    </w:rPr>
  </w:style>
  <w:style w:type="paragraph" w:styleId="Ttulo1">
    <w:name w:val="heading 1"/>
    <w:basedOn w:val="Normal"/>
    <w:next w:val="Normal"/>
    <w:qFormat/>
    <w:pPr>
      <w:keepNext/>
      <w:jc w:val="center"/>
      <w:outlineLvl w:val="0"/>
    </w:pPr>
    <w:rPr>
      <w:rFonts w:ascii="Tahoma" w:hAnsi="Tahoma" w:cs="Tahoma"/>
      <w:b/>
      <w:bCs/>
      <w:sz w:val="32"/>
    </w:rPr>
  </w:style>
  <w:style w:type="paragraph" w:styleId="Ttulo2">
    <w:name w:val="heading 2"/>
    <w:basedOn w:val="Normal"/>
    <w:next w:val="Normal"/>
    <w:qFormat/>
    <w:pPr>
      <w:keepNext/>
      <w:jc w:val="both"/>
      <w:outlineLvl w:val="1"/>
    </w:pPr>
    <w:rPr>
      <w:rFonts w:ascii="Arial" w:hAnsi="Arial" w:cs="Arial"/>
      <w:sz w:val="28"/>
    </w:rPr>
  </w:style>
  <w:style w:type="paragraph" w:styleId="Ttulo3">
    <w:name w:val="heading 3"/>
    <w:basedOn w:val="Normal"/>
    <w:next w:val="Normal"/>
    <w:qFormat/>
    <w:pPr>
      <w:keepNext/>
      <w:numPr>
        <w:ilvl w:val="2"/>
        <w:numId w:val="1"/>
      </w:numPr>
      <w:jc w:val="center"/>
      <w:outlineLvl w:val="2"/>
    </w:pPr>
    <w:rPr>
      <w:rFonts w:ascii="Arial" w:hAnsi="Arial" w:cs="Arial"/>
      <w:b/>
      <w:bCs/>
      <w:sz w:val="28"/>
    </w:rPr>
  </w:style>
  <w:style w:type="paragraph" w:styleId="Ttulo4">
    <w:name w:val="heading 4"/>
    <w:basedOn w:val="Normal"/>
    <w:next w:val="Normal"/>
    <w:qFormat/>
    <w:pPr>
      <w:keepNext/>
      <w:jc w:val="both"/>
      <w:outlineLvl w:val="3"/>
    </w:pPr>
    <w:rPr>
      <w:rFonts w:ascii="Arial" w:hAnsi="Arial" w:cs="Arial"/>
      <w:b/>
      <w:bCs/>
      <w:sz w:val="28"/>
    </w:rPr>
  </w:style>
  <w:style w:type="paragraph" w:styleId="Ttulo5">
    <w:name w:val="heading 5"/>
    <w:basedOn w:val="Normal"/>
    <w:next w:val="Normal"/>
    <w:qFormat/>
    <w:pPr>
      <w:keepNext/>
      <w:ind w:left="180"/>
      <w:jc w:val="center"/>
      <w:outlineLvl w:val="4"/>
    </w:pPr>
    <w:rPr>
      <w:rFonts w:ascii="Tahoma" w:hAnsi="Tahoma" w:cs="Tahoma"/>
      <w:b/>
      <w:bCs/>
      <w:u w:val="single"/>
    </w:rPr>
  </w:style>
  <w:style w:type="paragraph" w:styleId="Ttulo6">
    <w:name w:val="heading 6"/>
    <w:basedOn w:val="Normal"/>
    <w:next w:val="Normal"/>
    <w:qFormat/>
    <w:pPr>
      <w:keepNext/>
      <w:numPr>
        <w:ilvl w:val="5"/>
        <w:numId w:val="1"/>
      </w:numPr>
      <w:jc w:val="both"/>
      <w:outlineLvl w:val="5"/>
    </w:pPr>
    <w:rPr>
      <w:b/>
      <w:bCs/>
    </w:rPr>
  </w:style>
  <w:style w:type="paragraph" w:styleId="Ttulo7">
    <w:name w:val="heading 7"/>
    <w:basedOn w:val="Normal"/>
    <w:next w:val="Normal"/>
    <w:qFormat/>
    <w:pPr>
      <w:keepNext/>
      <w:jc w:val="center"/>
      <w:outlineLvl w:val="6"/>
    </w:pPr>
    <w:rPr>
      <w:rFonts w:ascii="Tahoma" w:hAnsi="Tahoma" w:cs="Tahoma"/>
      <w:b/>
      <w:bCs/>
      <w:color w:val="FF000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Smbolodenotaalpie">
    <w:name w:val="Símbolo de nota al pie"/>
  </w:style>
  <w:style w:type="character" w:customStyle="1" w:styleId="Carcterdenumeracin">
    <w:name w:val="Carácter de numeración"/>
  </w:style>
  <w:style w:type="character" w:customStyle="1" w:styleId="Smbolodenotafinal">
    <w:name w:val="Símbolo de nota final"/>
  </w:style>
  <w:style w:type="character" w:customStyle="1" w:styleId="WW8Num1z2">
    <w:name w:val="WW8Num1z2"/>
    <w:rPr>
      <w:rFonts w:ascii="Symbol" w:eastAsia="Times New Roman" w:hAnsi="Symbol" w:cs="Arial"/>
    </w:rPr>
  </w:style>
  <w:style w:type="character" w:customStyle="1" w:styleId="WW-Fuentedeprrafopredeter">
    <w:name w:val="WW-Fuente de párrafo predeter."/>
  </w:style>
  <w:style w:type="paragraph" w:customStyle="1" w:styleId="Encabezado1">
    <w:name w:val="Encabezado1"/>
    <w:basedOn w:val="Normal"/>
    <w:next w:val="Textoindependiente"/>
    <w:pPr>
      <w:keepNext/>
      <w:spacing w:before="240" w:after="120"/>
    </w:pPr>
    <w:rPr>
      <w:rFonts w:ascii="Arial" w:eastAsia="Arial Unicode MS" w:hAnsi="Arial" w:cs="Tahoma"/>
      <w:sz w:val="28"/>
      <w:szCs w:val="28"/>
    </w:rPr>
  </w:style>
  <w:style w:type="paragraph" w:styleId="Textoindependiente">
    <w:name w:val="Body Text"/>
    <w:basedOn w:val="Normal"/>
    <w:pPr>
      <w:jc w:val="both"/>
    </w:pPr>
    <w:rPr>
      <w:rFonts w:ascii="Arial" w:hAnsi="Arial" w:cs="Arial"/>
      <w:b/>
      <w:bCs/>
      <w:sz w:val="20"/>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styleId="Sangradetextonormal">
    <w:name w:val="Body Text Indent"/>
    <w:basedOn w:val="Normal"/>
    <w:pPr>
      <w:ind w:left="540" w:hanging="540"/>
      <w:jc w:val="both"/>
    </w:pPr>
    <w:rPr>
      <w:rFonts w:ascii="Arial" w:hAnsi="Arial" w:cs="Arial"/>
      <w:sz w:val="28"/>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next w:val="Subttulo"/>
    <w:qFormat/>
    <w:pPr>
      <w:jc w:val="center"/>
    </w:pPr>
    <w:rPr>
      <w:rFonts w:ascii="Arial" w:hAnsi="Arial" w:cs="Arial"/>
      <w:b/>
      <w:bCs/>
      <w:sz w:val="28"/>
    </w:rPr>
  </w:style>
  <w:style w:type="paragraph" w:styleId="Subttulo">
    <w:name w:val="Subtitle"/>
    <w:basedOn w:val="Encabezado1"/>
    <w:next w:val="Textoindependiente"/>
    <w:qFormat/>
    <w:pPr>
      <w:jc w:val="center"/>
    </w:pPr>
    <w:rPr>
      <w:i/>
      <w:iCs/>
    </w:rPr>
  </w:style>
  <w:style w:type="paragraph" w:customStyle="1" w:styleId="WW-Textoindependiente2">
    <w:name w:val="WW-Texto independiente 2"/>
    <w:basedOn w:val="Normal"/>
    <w:pPr>
      <w:jc w:val="both"/>
    </w:pPr>
    <w:rPr>
      <w:rFonts w:ascii="Arial" w:hAnsi="Arial" w:cs="Arial"/>
    </w:rPr>
  </w:style>
  <w:style w:type="paragraph" w:customStyle="1" w:styleId="WW-Textoindependiente3">
    <w:name w:val="WW-Texto independiente 3"/>
    <w:basedOn w:val="Normal"/>
    <w:pPr>
      <w:jc w:val="both"/>
    </w:pPr>
    <w:rPr>
      <w:rFonts w:ascii="Arial" w:hAnsi="Arial" w:cs="Arial"/>
      <w:sz w:val="26"/>
    </w:rPr>
  </w:style>
  <w:style w:type="paragraph" w:customStyle="1" w:styleId="WW-Sangra2detindependiente">
    <w:name w:val="WW-Sangría 2 de t. independiente"/>
    <w:basedOn w:val="Normal"/>
    <w:pPr>
      <w:ind w:left="495"/>
      <w:jc w:val="both"/>
    </w:pPr>
    <w:rPr>
      <w:rFonts w:ascii="Arial" w:hAnsi="Arial" w:cs="Arial"/>
      <w:sz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0D6F7F"/>
    <w:rPr>
      <w:rFonts w:ascii="Segoe UI" w:hAnsi="Segoe UI" w:cs="Segoe UI"/>
      <w:sz w:val="18"/>
      <w:szCs w:val="18"/>
    </w:rPr>
  </w:style>
  <w:style w:type="character" w:customStyle="1" w:styleId="TextodegloboCar">
    <w:name w:val="Texto de globo Car"/>
    <w:link w:val="Textodeglobo"/>
    <w:uiPriority w:val="99"/>
    <w:semiHidden/>
    <w:rsid w:val="000D6F7F"/>
    <w:rPr>
      <w:rFonts w:ascii="Segoe UI" w:hAnsi="Segoe UI" w:cs="Segoe UI"/>
      <w:sz w:val="18"/>
      <w:szCs w:val="18"/>
      <w:lang w:val="es-ES_tradnl" w:eastAsia="ar-SA"/>
    </w:rPr>
  </w:style>
  <w:style w:type="character" w:styleId="nfasis">
    <w:name w:val="Emphasis"/>
    <w:uiPriority w:val="20"/>
    <w:qFormat/>
    <w:rsid w:val="00EE4640"/>
    <w:rPr>
      <w:b/>
      <w:bCs/>
      <w:i w:val="0"/>
      <w:iCs w:val="0"/>
    </w:rPr>
  </w:style>
  <w:style w:type="character" w:customStyle="1" w:styleId="st">
    <w:name w:val="st"/>
    <w:rsid w:val="00EE4640"/>
  </w:style>
  <w:style w:type="character" w:customStyle="1" w:styleId="streetaddress">
    <w:name w:val="streetaddress"/>
    <w:rsid w:val="005F2889"/>
  </w:style>
  <w:style w:type="paragraph" w:styleId="Prrafodelista">
    <w:name w:val="List Paragraph"/>
    <w:basedOn w:val="Normal"/>
    <w:uiPriority w:val="34"/>
    <w:qFormat/>
    <w:rsid w:val="008D2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469603">
      <w:bodyDiv w:val="1"/>
      <w:marLeft w:val="0"/>
      <w:marRight w:val="0"/>
      <w:marTop w:val="0"/>
      <w:marBottom w:val="0"/>
      <w:divBdr>
        <w:top w:val="none" w:sz="0" w:space="0" w:color="auto"/>
        <w:left w:val="none" w:sz="0" w:space="0" w:color="auto"/>
        <w:bottom w:val="none" w:sz="0" w:space="0" w:color="auto"/>
        <w:right w:val="none" w:sz="0" w:space="0" w:color="auto"/>
      </w:divBdr>
    </w:div>
    <w:div w:id="123732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ACTA DE CONCILIACIÓN No</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CONCILIACIÓN No</dc:title>
  <dc:subject/>
  <dc:creator>conciliacion</dc:creator>
  <cp:keywords/>
  <cp:lastModifiedBy>Andres Camilo Castellanos Pinilla</cp:lastModifiedBy>
  <cp:revision>42</cp:revision>
  <cp:lastPrinted>2017-07-27T15:25:00Z</cp:lastPrinted>
  <dcterms:created xsi:type="dcterms:W3CDTF">2017-07-27T15:21:00Z</dcterms:created>
  <dcterms:modified xsi:type="dcterms:W3CDTF">2019-03-27T20:14:00Z</dcterms:modified>
</cp:coreProperties>
</file>